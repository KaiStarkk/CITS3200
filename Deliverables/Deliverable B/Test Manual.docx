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BA0E4" w14:textId="77777777" w:rsidR="007A4BC3" w:rsidRDefault="001711DC" w:rsidP="007A4BC3">
      <w:pPr>
        <w:pStyle w:val="Title"/>
        <w:jc w:val="center"/>
      </w:pPr>
      <w:r>
        <w:t xml:space="preserve">STINT </w:t>
      </w:r>
      <w:r w:rsidR="007A4BC3">
        <w:t>Test Manual</w:t>
      </w:r>
    </w:p>
    <w:p w14:paraId="71181B60" w14:textId="77777777" w:rsidR="007A4BC3" w:rsidRDefault="001711DC" w:rsidP="007A4BC3">
      <w:pPr>
        <w:pStyle w:val="Subtitle"/>
        <w:jc w:val="center"/>
      </w:pPr>
      <w:r>
        <w:t>STINT</w:t>
      </w:r>
      <w:r w:rsidR="007A4BC3">
        <w:t xml:space="preserve"> Project</w:t>
      </w:r>
    </w:p>
    <w:p w14:paraId="44DF15D4" w14:textId="77777777" w:rsidR="007A4BC3" w:rsidRPr="007A4BC3" w:rsidRDefault="007A4BC3" w:rsidP="007A4BC3"/>
    <w:p w14:paraId="3D554BD8" w14:textId="77777777" w:rsidR="007A4BC3" w:rsidRDefault="007A4BC3" w:rsidP="007A4BC3">
      <w:pPr>
        <w:widowControl w:val="0"/>
        <w:autoSpaceDE w:val="0"/>
        <w:autoSpaceDN w:val="0"/>
        <w:adjustRightInd w:val="0"/>
        <w:jc w:val="center"/>
        <w:rPr>
          <w:rStyle w:val="SubtleEmphasis"/>
        </w:rPr>
      </w:pPr>
      <w:r w:rsidRPr="007A4BC3">
        <w:rPr>
          <w:rStyle w:val="SubtleEmphasis"/>
        </w:rPr>
        <w:t>Software Engineering</w:t>
      </w:r>
    </w:p>
    <w:p w14:paraId="0C4B718B" w14:textId="77777777" w:rsidR="001711DC" w:rsidRPr="007A4BC3" w:rsidRDefault="001711DC" w:rsidP="007A4BC3">
      <w:pPr>
        <w:widowControl w:val="0"/>
        <w:autoSpaceDE w:val="0"/>
        <w:autoSpaceDN w:val="0"/>
        <w:adjustRightInd w:val="0"/>
        <w:jc w:val="center"/>
        <w:rPr>
          <w:rStyle w:val="SubtleEmphasis"/>
        </w:rPr>
      </w:pPr>
    </w:p>
    <w:p w14:paraId="454F8D54" w14:textId="77777777" w:rsidR="007A4BC3" w:rsidRDefault="001711DC" w:rsidP="007A4BC3">
      <w:pPr>
        <w:widowControl w:val="0"/>
        <w:autoSpaceDE w:val="0"/>
        <w:autoSpaceDN w:val="0"/>
        <w:adjustRightInd w:val="0"/>
        <w:jc w:val="center"/>
        <w:rPr>
          <w:rStyle w:val="SubtleEmphasis"/>
        </w:rPr>
      </w:pPr>
      <w:r>
        <w:rPr>
          <w:rStyle w:val="SubtleEmphasis"/>
        </w:rPr>
        <w:t>Winter 2014</w:t>
      </w:r>
    </w:p>
    <w:p w14:paraId="17EDB353" w14:textId="77777777" w:rsidR="001711DC" w:rsidRPr="007A4BC3" w:rsidRDefault="001711DC" w:rsidP="007A4BC3">
      <w:pPr>
        <w:widowControl w:val="0"/>
        <w:autoSpaceDE w:val="0"/>
        <w:autoSpaceDN w:val="0"/>
        <w:adjustRightInd w:val="0"/>
        <w:jc w:val="center"/>
        <w:rPr>
          <w:rStyle w:val="SubtleEmphasis"/>
        </w:rPr>
      </w:pPr>
    </w:p>
    <w:p w14:paraId="15052888" w14:textId="77777777" w:rsidR="007A4BC3" w:rsidRDefault="001711DC" w:rsidP="007A4BC3">
      <w:pPr>
        <w:widowControl w:val="0"/>
        <w:autoSpaceDE w:val="0"/>
        <w:autoSpaceDN w:val="0"/>
        <w:adjustRightInd w:val="0"/>
        <w:jc w:val="center"/>
        <w:rPr>
          <w:rStyle w:val="SubtleEmphasis"/>
        </w:rPr>
      </w:pPr>
      <w:r>
        <w:rPr>
          <w:rStyle w:val="SubtleEmphasis"/>
        </w:rPr>
        <w:t>University of Western Australia</w:t>
      </w:r>
    </w:p>
    <w:p w14:paraId="01F0B7C9" w14:textId="77777777" w:rsidR="001711DC" w:rsidRPr="007A4BC3" w:rsidRDefault="001711DC" w:rsidP="007A4BC3">
      <w:pPr>
        <w:widowControl w:val="0"/>
        <w:autoSpaceDE w:val="0"/>
        <w:autoSpaceDN w:val="0"/>
        <w:adjustRightInd w:val="0"/>
        <w:jc w:val="center"/>
        <w:rPr>
          <w:rStyle w:val="SubtleEmphasis"/>
        </w:rPr>
      </w:pPr>
    </w:p>
    <w:p w14:paraId="0AC74D59" w14:textId="77777777" w:rsidR="007A4BC3" w:rsidRPr="007A4BC3" w:rsidRDefault="001711DC" w:rsidP="007A4BC3">
      <w:pPr>
        <w:widowControl w:val="0"/>
        <w:autoSpaceDE w:val="0"/>
        <w:autoSpaceDN w:val="0"/>
        <w:adjustRightInd w:val="0"/>
        <w:jc w:val="center"/>
        <w:rPr>
          <w:rStyle w:val="SubtleEmphasis"/>
        </w:rPr>
      </w:pPr>
      <w:r>
        <w:rPr>
          <w:rStyle w:val="SubtleEmphasis"/>
        </w:rPr>
        <w:t>Crawley, WA 6009</w:t>
      </w:r>
    </w:p>
    <w:p w14:paraId="1AEF1312" w14:textId="77777777" w:rsidR="007A4BC3" w:rsidRDefault="007A4BC3" w:rsidP="007A4BC3">
      <w:pPr>
        <w:widowControl w:val="0"/>
        <w:autoSpaceDE w:val="0"/>
        <w:autoSpaceDN w:val="0"/>
        <w:adjustRightInd w:val="0"/>
        <w:spacing w:after="320"/>
        <w:rPr>
          <w:rFonts w:ascii="Times" w:hAnsi="Times" w:cs="Times"/>
          <w:sz w:val="32"/>
          <w:szCs w:val="32"/>
        </w:rPr>
      </w:pPr>
    </w:p>
    <w:p w14:paraId="60BB6BCD" w14:textId="77777777" w:rsidR="001711DC" w:rsidRDefault="001711DC" w:rsidP="007A4BC3">
      <w:pPr>
        <w:widowControl w:val="0"/>
        <w:autoSpaceDE w:val="0"/>
        <w:autoSpaceDN w:val="0"/>
        <w:adjustRightInd w:val="0"/>
        <w:spacing w:after="320"/>
        <w:rPr>
          <w:rFonts w:ascii="Times" w:hAnsi="Times" w:cs="Times"/>
          <w:sz w:val="32"/>
          <w:szCs w:val="32"/>
        </w:rPr>
      </w:pPr>
    </w:p>
    <w:p w14:paraId="11237300" w14:textId="77777777" w:rsidR="001711DC" w:rsidRDefault="001711DC" w:rsidP="007A4BC3">
      <w:pPr>
        <w:widowControl w:val="0"/>
        <w:autoSpaceDE w:val="0"/>
        <w:autoSpaceDN w:val="0"/>
        <w:adjustRightInd w:val="0"/>
        <w:spacing w:after="320"/>
        <w:rPr>
          <w:rFonts w:ascii="Times" w:hAnsi="Times" w:cs="Times"/>
          <w:sz w:val="32"/>
          <w:szCs w:val="32"/>
        </w:rPr>
      </w:pPr>
    </w:p>
    <w:p w14:paraId="17FF88CA" w14:textId="77777777" w:rsidR="001711DC" w:rsidRDefault="001711DC" w:rsidP="007A4BC3">
      <w:pPr>
        <w:widowControl w:val="0"/>
        <w:autoSpaceDE w:val="0"/>
        <w:autoSpaceDN w:val="0"/>
        <w:adjustRightInd w:val="0"/>
        <w:spacing w:after="320"/>
        <w:rPr>
          <w:rFonts w:ascii="Times" w:hAnsi="Times" w:cs="Times"/>
          <w:sz w:val="32"/>
          <w:szCs w:val="32"/>
        </w:rPr>
      </w:pPr>
    </w:p>
    <w:p w14:paraId="412F734B" w14:textId="77777777" w:rsidR="001711DC" w:rsidRDefault="001711DC" w:rsidP="007A4BC3">
      <w:pPr>
        <w:widowControl w:val="0"/>
        <w:autoSpaceDE w:val="0"/>
        <w:autoSpaceDN w:val="0"/>
        <w:adjustRightInd w:val="0"/>
        <w:spacing w:after="320"/>
        <w:rPr>
          <w:rFonts w:ascii="Times" w:hAnsi="Times" w:cs="Times"/>
          <w:sz w:val="32"/>
          <w:szCs w:val="32"/>
        </w:rPr>
      </w:pPr>
    </w:p>
    <w:p w14:paraId="5466C9C7" w14:textId="77777777" w:rsidR="001711DC" w:rsidRDefault="001711DC" w:rsidP="007A4BC3">
      <w:pPr>
        <w:widowControl w:val="0"/>
        <w:autoSpaceDE w:val="0"/>
        <w:autoSpaceDN w:val="0"/>
        <w:adjustRightInd w:val="0"/>
        <w:spacing w:after="320"/>
        <w:rPr>
          <w:rFonts w:ascii="Times" w:hAnsi="Times" w:cs="Times"/>
          <w:sz w:val="32"/>
          <w:szCs w:val="32"/>
        </w:rPr>
      </w:pPr>
    </w:p>
    <w:p w14:paraId="2EE02718" w14:textId="77777777" w:rsidR="00D317D6" w:rsidRDefault="00D317D6" w:rsidP="007A4BC3">
      <w:pPr>
        <w:widowControl w:val="0"/>
        <w:autoSpaceDE w:val="0"/>
        <w:autoSpaceDN w:val="0"/>
        <w:adjustRightInd w:val="0"/>
        <w:spacing w:after="320"/>
        <w:rPr>
          <w:rFonts w:ascii="Times" w:hAnsi="Times" w:cs="Times"/>
          <w:sz w:val="32"/>
          <w:szCs w:val="32"/>
        </w:rPr>
      </w:pPr>
    </w:p>
    <w:p w14:paraId="68488833" w14:textId="77777777" w:rsidR="00D317D6" w:rsidRDefault="00D317D6" w:rsidP="007A4BC3">
      <w:pPr>
        <w:widowControl w:val="0"/>
        <w:autoSpaceDE w:val="0"/>
        <w:autoSpaceDN w:val="0"/>
        <w:adjustRightInd w:val="0"/>
        <w:spacing w:after="320"/>
        <w:rPr>
          <w:rFonts w:ascii="Times" w:hAnsi="Times" w:cs="Times"/>
          <w:sz w:val="32"/>
          <w:szCs w:val="32"/>
        </w:rPr>
      </w:pPr>
    </w:p>
    <w:p w14:paraId="419E0D7B" w14:textId="77777777" w:rsidR="00D317D6" w:rsidRDefault="00D317D6" w:rsidP="007A4BC3">
      <w:pPr>
        <w:widowControl w:val="0"/>
        <w:autoSpaceDE w:val="0"/>
        <w:autoSpaceDN w:val="0"/>
        <w:adjustRightInd w:val="0"/>
        <w:spacing w:after="320"/>
        <w:rPr>
          <w:rFonts w:ascii="Times" w:hAnsi="Times" w:cs="Times"/>
          <w:sz w:val="32"/>
          <w:szCs w:val="32"/>
        </w:rPr>
      </w:pPr>
    </w:p>
    <w:p w14:paraId="0657C6B7" w14:textId="77777777" w:rsidR="001711DC" w:rsidRDefault="001711DC" w:rsidP="007A4BC3">
      <w:pPr>
        <w:widowControl w:val="0"/>
        <w:autoSpaceDE w:val="0"/>
        <w:autoSpaceDN w:val="0"/>
        <w:adjustRightInd w:val="0"/>
        <w:spacing w:after="320"/>
        <w:rPr>
          <w:rFonts w:ascii="Times" w:hAnsi="Times" w:cs="Times"/>
          <w:sz w:val="32"/>
          <w:szCs w:val="32"/>
        </w:rPr>
      </w:pPr>
    </w:p>
    <w:p w14:paraId="706F11C6" w14:textId="77777777" w:rsidR="001711DC" w:rsidRDefault="001711DC" w:rsidP="001711DC">
      <w:pPr>
        <w:pStyle w:val="Subtitle"/>
      </w:pPr>
      <w:r>
        <w:t>Stint Members (TEAM B):</w:t>
      </w:r>
    </w:p>
    <w:p w14:paraId="7009DB14" w14:textId="77777777" w:rsidR="001711DC" w:rsidRDefault="001711DC" w:rsidP="001711DC"/>
    <w:p w14:paraId="45267BBC" w14:textId="77777777" w:rsidR="001711DC" w:rsidRDefault="001711DC" w:rsidP="001711DC">
      <w:r>
        <w:t>Dean Cook</w:t>
      </w:r>
    </w:p>
    <w:p w14:paraId="7065C3AB" w14:textId="77777777" w:rsidR="001711DC" w:rsidRDefault="001711DC" w:rsidP="001711DC">
      <w:r>
        <w:t>Ashwin D’Cruz</w:t>
      </w:r>
    </w:p>
    <w:p w14:paraId="0B10784D" w14:textId="77777777" w:rsidR="001711DC" w:rsidRDefault="001711DC" w:rsidP="001711DC">
      <w:r>
        <w:t>Cameron Johnson</w:t>
      </w:r>
    </w:p>
    <w:p w14:paraId="11E3DB25" w14:textId="77777777" w:rsidR="001711DC" w:rsidRDefault="001711DC" w:rsidP="001711DC">
      <w:r>
        <w:t>Kieran Hannigan</w:t>
      </w:r>
    </w:p>
    <w:p w14:paraId="6D5AE49E" w14:textId="77777777" w:rsidR="001711DC" w:rsidRDefault="001711DC" w:rsidP="001711DC">
      <w:r>
        <w:t>Marcus Pham</w:t>
      </w:r>
    </w:p>
    <w:p w14:paraId="53017ADB" w14:textId="77777777" w:rsidR="001711DC" w:rsidRDefault="001711DC" w:rsidP="001711DC">
      <w:r>
        <w:t>Alex Tonkin</w:t>
      </w:r>
    </w:p>
    <w:p w14:paraId="7AD30E54" w14:textId="77777777" w:rsidR="001711DC" w:rsidRPr="001711DC" w:rsidRDefault="001711DC" w:rsidP="001711DC"/>
    <w:p w14:paraId="0DD9A681" w14:textId="77777777" w:rsidR="007A4BC3" w:rsidRDefault="007A4BC3" w:rsidP="007A4BC3">
      <w:pPr>
        <w:widowControl w:val="0"/>
        <w:autoSpaceDE w:val="0"/>
        <w:autoSpaceDN w:val="0"/>
        <w:adjustRightInd w:val="0"/>
        <w:spacing w:after="240"/>
        <w:rPr>
          <w:rFonts w:ascii="Times" w:hAnsi="Times" w:cs="Times"/>
          <w:b/>
          <w:bCs/>
          <w:sz w:val="48"/>
          <w:szCs w:val="48"/>
        </w:rPr>
      </w:pPr>
      <w:r>
        <w:rPr>
          <w:rFonts w:ascii="Times" w:hAnsi="Times" w:cs="Times"/>
          <w:b/>
          <w:bCs/>
          <w:sz w:val="48"/>
          <w:szCs w:val="48"/>
        </w:rPr>
        <w:br w:type="page"/>
      </w:r>
    </w:p>
    <w:sdt>
      <w:sdtPr>
        <w:rPr>
          <w:rFonts w:asciiTheme="minorHAnsi" w:eastAsiaTheme="minorEastAsia" w:hAnsiTheme="minorHAnsi" w:cstheme="minorBidi"/>
          <w:b w:val="0"/>
          <w:bCs w:val="0"/>
          <w:color w:val="auto"/>
          <w:sz w:val="24"/>
          <w:szCs w:val="24"/>
        </w:rPr>
        <w:id w:val="1045723733"/>
        <w:docPartObj>
          <w:docPartGallery w:val="Table of Contents"/>
          <w:docPartUnique/>
        </w:docPartObj>
      </w:sdtPr>
      <w:sdtEndPr>
        <w:rPr>
          <w:noProof/>
        </w:rPr>
      </w:sdtEndPr>
      <w:sdtContent>
        <w:p w14:paraId="5350AA82" w14:textId="5C32615E" w:rsidR="003448A0" w:rsidRDefault="003448A0">
          <w:pPr>
            <w:pStyle w:val="TOCHeading"/>
          </w:pPr>
          <w:r>
            <w:t>Table of Contents</w:t>
          </w:r>
        </w:p>
        <w:p w14:paraId="657B525B" w14:textId="77777777" w:rsidR="0069378C" w:rsidRDefault="003448A0">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9378C" w:rsidRPr="00700400">
            <w:rPr>
              <w:noProof/>
              <w:u w:color="0000E9"/>
            </w:rPr>
            <w:t>Objectives</w:t>
          </w:r>
          <w:r w:rsidR="0069378C">
            <w:rPr>
              <w:noProof/>
            </w:rPr>
            <w:tab/>
          </w:r>
          <w:r w:rsidR="0069378C">
            <w:rPr>
              <w:noProof/>
            </w:rPr>
            <w:fldChar w:fldCharType="begin"/>
          </w:r>
          <w:r w:rsidR="0069378C">
            <w:rPr>
              <w:noProof/>
            </w:rPr>
            <w:instrText xml:space="preserve"> PAGEREF _Toc271363182 \h </w:instrText>
          </w:r>
          <w:r w:rsidR="0069378C">
            <w:rPr>
              <w:noProof/>
            </w:rPr>
          </w:r>
          <w:r w:rsidR="0069378C">
            <w:rPr>
              <w:noProof/>
            </w:rPr>
            <w:fldChar w:fldCharType="separate"/>
          </w:r>
          <w:r w:rsidR="0069378C">
            <w:rPr>
              <w:noProof/>
            </w:rPr>
            <w:t>3</w:t>
          </w:r>
          <w:r w:rsidR="0069378C">
            <w:rPr>
              <w:noProof/>
            </w:rPr>
            <w:fldChar w:fldCharType="end"/>
          </w:r>
        </w:p>
        <w:p w14:paraId="47135A9B" w14:textId="77777777" w:rsidR="0069378C" w:rsidRDefault="0069378C">
          <w:pPr>
            <w:pStyle w:val="TOC1"/>
            <w:tabs>
              <w:tab w:val="right" w:leader="dot" w:pos="8290"/>
            </w:tabs>
            <w:rPr>
              <w:b w:val="0"/>
              <w:noProof/>
              <w:lang w:eastAsia="ja-JP"/>
            </w:rPr>
          </w:pPr>
          <w:r w:rsidRPr="00700400">
            <w:rPr>
              <w:noProof/>
              <w:u w:color="0000E9"/>
            </w:rPr>
            <w:t>Test Materials</w:t>
          </w:r>
          <w:r>
            <w:rPr>
              <w:noProof/>
            </w:rPr>
            <w:tab/>
          </w:r>
          <w:r>
            <w:rPr>
              <w:noProof/>
            </w:rPr>
            <w:fldChar w:fldCharType="begin"/>
          </w:r>
          <w:r>
            <w:rPr>
              <w:noProof/>
            </w:rPr>
            <w:instrText xml:space="preserve"> PAGEREF _Toc271363183 \h </w:instrText>
          </w:r>
          <w:r>
            <w:rPr>
              <w:noProof/>
            </w:rPr>
          </w:r>
          <w:r>
            <w:rPr>
              <w:noProof/>
            </w:rPr>
            <w:fldChar w:fldCharType="separate"/>
          </w:r>
          <w:r>
            <w:rPr>
              <w:noProof/>
            </w:rPr>
            <w:t>3</w:t>
          </w:r>
          <w:r>
            <w:rPr>
              <w:noProof/>
            </w:rPr>
            <w:fldChar w:fldCharType="end"/>
          </w:r>
        </w:p>
        <w:p w14:paraId="4C87B537" w14:textId="77777777" w:rsidR="0069378C" w:rsidRDefault="0069378C">
          <w:pPr>
            <w:pStyle w:val="TOC1"/>
            <w:tabs>
              <w:tab w:val="right" w:leader="dot" w:pos="8290"/>
            </w:tabs>
            <w:rPr>
              <w:b w:val="0"/>
              <w:noProof/>
              <w:lang w:eastAsia="ja-JP"/>
            </w:rPr>
          </w:pPr>
          <w:r w:rsidRPr="00700400">
            <w:rPr>
              <w:noProof/>
              <w:u w:color="0000E9"/>
            </w:rPr>
            <w:t>Test Summary</w:t>
          </w:r>
          <w:r>
            <w:rPr>
              <w:noProof/>
            </w:rPr>
            <w:tab/>
          </w:r>
          <w:r>
            <w:rPr>
              <w:noProof/>
            </w:rPr>
            <w:fldChar w:fldCharType="begin"/>
          </w:r>
          <w:r>
            <w:rPr>
              <w:noProof/>
            </w:rPr>
            <w:instrText xml:space="preserve"> PAGEREF _Toc271363184 \h </w:instrText>
          </w:r>
          <w:r>
            <w:rPr>
              <w:noProof/>
            </w:rPr>
          </w:r>
          <w:r>
            <w:rPr>
              <w:noProof/>
            </w:rPr>
            <w:fldChar w:fldCharType="separate"/>
          </w:r>
          <w:r>
            <w:rPr>
              <w:noProof/>
            </w:rPr>
            <w:t>3</w:t>
          </w:r>
          <w:r>
            <w:rPr>
              <w:noProof/>
            </w:rPr>
            <w:fldChar w:fldCharType="end"/>
          </w:r>
        </w:p>
        <w:p w14:paraId="0D3FCEB5" w14:textId="77777777" w:rsidR="0069378C" w:rsidRDefault="0069378C">
          <w:pPr>
            <w:pStyle w:val="TOC1"/>
            <w:tabs>
              <w:tab w:val="right" w:leader="dot" w:pos="8290"/>
            </w:tabs>
            <w:rPr>
              <w:b w:val="0"/>
              <w:noProof/>
              <w:lang w:eastAsia="ja-JP"/>
            </w:rPr>
          </w:pPr>
          <w:r w:rsidRPr="00700400">
            <w:rPr>
              <w:noProof/>
              <w:u w:color="0000E9"/>
            </w:rPr>
            <w:t>Testing Strategy</w:t>
          </w:r>
          <w:r>
            <w:rPr>
              <w:noProof/>
            </w:rPr>
            <w:tab/>
          </w:r>
          <w:r>
            <w:rPr>
              <w:noProof/>
            </w:rPr>
            <w:fldChar w:fldCharType="begin"/>
          </w:r>
          <w:r>
            <w:rPr>
              <w:noProof/>
            </w:rPr>
            <w:instrText xml:space="preserve"> PAGEREF _Toc271363185 \h </w:instrText>
          </w:r>
          <w:r>
            <w:rPr>
              <w:noProof/>
            </w:rPr>
          </w:r>
          <w:r>
            <w:rPr>
              <w:noProof/>
            </w:rPr>
            <w:fldChar w:fldCharType="separate"/>
          </w:r>
          <w:r>
            <w:rPr>
              <w:noProof/>
            </w:rPr>
            <w:t>3</w:t>
          </w:r>
          <w:r>
            <w:rPr>
              <w:noProof/>
            </w:rPr>
            <w:fldChar w:fldCharType="end"/>
          </w:r>
        </w:p>
        <w:p w14:paraId="63E9B36B" w14:textId="77777777" w:rsidR="0069378C" w:rsidRDefault="0069378C">
          <w:pPr>
            <w:pStyle w:val="TOC1"/>
            <w:tabs>
              <w:tab w:val="right" w:leader="dot" w:pos="8290"/>
            </w:tabs>
            <w:rPr>
              <w:b w:val="0"/>
              <w:noProof/>
              <w:lang w:eastAsia="ja-JP"/>
            </w:rPr>
          </w:pPr>
          <w:r w:rsidRPr="00700400">
            <w:rPr>
              <w:noProof/>
              <w:u w:color="0000E9"/>
            </w:rPr>
            <w:t>Test A</w:t>
          </w:r>
          <w:r>
            <w:rPr>
              <w:noProof/>
            </w:rPr>
            <w:tab/>
          </w:r>
          <w:r>
            <w:rPr>
              <w:noProof/>
            </w:rPr>
            <w:fldChar w:fldCharType="begin"/>
          </w:r>
          <w:r>
            <w:rPr>
              <w:noProof/>
            </w:rPr>
            <w:instrText xml:space="preserve"> PAGEREF _Toc271363186 \h </w:instrText>
          </w:r>
          <w:r>
            <w:rPr>
              <w:noProof/>
            </w:rPr>
          </w:r>
          <w:r>
            <w:rPr>
              <w:noProof/>
            </w:rPr>
            <w:fldChar w:fldCharType="separate"/>
          </w:r>
          <w:r>
            <w:rPr>
              <w:noProof/>
            </w:rPr>
            <w:t>4</w:t>
          </w:r>
          <w:r>
            <w:rPr>
              <w:noProof/>
            </w:rPr>
            <w:fldChar w:fldCharType="end"/>
          </w:r>
        </w:p>
        <w:p w14:paraId="1794FC85" w14:textId="77777777" w:rsidR="0069378C" w:rsidRDefault="0069378C">
          <w:pPr>
            <w:pStyle w:val="TOC2"/>
            <w:tabs>
              <w:tab w:val="right" w:leader="dot" w:pos="8290"/>
            </w:tabs>
            <w:rPr>
              <w:b w:val="0"/>
              <w:noProof/>
              <w:sz w:val="24"/>
              <w:szCs w:val="24"/>
              <w:lang w:eastAsia="ja-JP"/>
            </w:rPr>
          </w:pPr>
          <w:r w:rsidRPr="00700400">
            <w:rPr>
              <w:noProof/>
              <w:u w:color="0000E9"/>
            </w:rPr>
            <w:t>Test Specification</w:t>
          </w:r>
          <w:r>
            <w:rPr>
              <w:noProof/>
            </w:rPr>
            <w:tab/>
          </w:r>
          <w:r>
            <w:rPr>
              <w:noProof/>
            </w:rPr>
            <w:fldChar w:fldCharType="begin"/>
          </w:r>
          <w:r>
            <w:rPr>
              <w:noProof/>
            </w:rPr>
            <w:instrText xml:space="preserve"> PAGEREF _Toc271363187 \h </w:instrText>
          </w:r>
          <w:r>
            <w:rPr>
              <w:noProof/>
            </w:rPr>
          </w:r>
          <w:r>
            <w:rPr>
              <w:noProof/>
            </w:rPr>
            <w:fldChar w:fldCharType="separate"/>
          </w:r>
          <w:r>
            <w:rPr>
              <w:noProof/>
            </w:rPr>
            <w:t>4</w:t>
          </w:r>
          <w:r>
            <w:rPr>
              <w:noProof/>
            </w:rPr>
            <w:fldChar w:fldCharType="end"/>
          </w:r>
        </w:p>
        <w:p w14:paraId="49A83C54" w14:textId="77777777" w:rsidR="0069378C" w:rsidRDefault="0069378C">
          <w:pPr>
            <w:pStyle w:val="TOC2"/>
            <w:tabs>
              <w:tab w:val="right" w:leader="dot" w:pos="8290"/>
            </w:tabs>
            <w:rPr>
              <w:b w:val="0"/>
              <w:noProof/>
              <w:sz w:val="24"/>
              <w:szCs w:val="24"/>
              <w:lang w:eastAsia="ja-JP"/>
            </w:rPr>
          </w:pPr>
          <w:r w:rsidRPr="00700400">
            <w:rPr>
              <w:noProof/>
              <w:u w:color="0000E9"/>
            </w:rPr>
            <w:t>Test Description</w:t>
          </w:r>
          <w:r>
            <w:rPr>
              <w:noProof/>
            </w:rPr>
            <w:tab/>
          </w:r>
          <w:r>
            <w:rPr>
              <w:noProof/>
            </w:rPr>
            <w:fldChar w:fldCharType="begin"/>
          </w:r>
          <w:r>
            <w:rPr>
              <w:noProof/>
            </w:rPr>
            <w:instrText xml:space="preserve"> PAGEREF _Toc271363188 \h </w:instrText>
          </w:r>
          <w:r>
            <w:rPr>
              <w:noProof/>
            </w:rPr>
          </w:r>
          <w:r>
            <w:rPr>
              <w:noProof/>
            </w:rPr>
            <w:fldChar w:fldCharType="separate"/>
          </w:r>
          <w:r>
            <w:rPr>
              <w:noProof/>
            </w:rPr>
            <w:t>4</w:t>
          </w:r>
          <w:r>
            <w:rPr>
              <w:noProof/>
            </w:rPr>
            <w:fldChar w:fldCharType="end"/>
          </w:r>
        </w:p>
        <w:p w14:paraId="561F3D54" w14:textId="77777777" w:rsidR="0069378C" w:rsidRDefault="0069378C">
          <w:pPr>
            <w:pStyle w:val="TOC2"/>
            <w:tabs>
              <w:tab w:val="right" w:leader="dot" w:pos="8290"/>
            </w:tabs>
            <w:rPr>
              <w:b w:val="0"/>
              <w:noProof/>
              <w:sz w:val="24"/>
              <w:szCs w:val="24"/>
              <w:lang w:eastAsia="ja-JP"/>
            </w:rPr>
          </w:pPr>
          <w:r w:rsidRPr="00700400">
            <w:rPr>
              <w:noProof/>
              <w:u w:color="0000E9"/>
            </w:rPr>
            <w:t>Test Analysis Report</w:t>
          </w:r>
          <w:r>
            <w:rPr>
              <w:noProof/>
            </w:rPr>
            <w:tab/>
          </w:r>
          <w:r>
            <w:rPr>
              <w:noProof/>
            </w:rPr>
            <w:fldChar w:fldCharType="begin"/>
          </w:r>
          <w:r>
            <w:rPr>
              <w:noProof/>
            </w:rPr>
            <w:instrText xml:space="preserve"> PAGEREF _Toc271363189 \h </w:instrText>
          </w:r>
          <w:r>
            <w:rPr>
              <w:noProof/>
            </w:rPr>
          </w:r>
          <w:r>
            <w:rPr>
              <w:noProof/>
            </w:rPr>
            <w:fldChar w:fldCharType="separate"/>
          </w:r>
          <w:r>
            <w:rPr>
              <w:noProof/>
            </w:rPr>
            <w:t>4</w:t>
          </w:r>
          <w:r>
            <w:rPr>
              <w:noProof/>
            </w:rPr>
            <w:fldChar w:fldCharType="end"/>
          </w:r>
        </w:p>
        <w:p w14:paraId="07809F0E" w14:textId="77777777" w:rsidR="0069378C" w:rsidRDefault="0069378C">
          <w:pPr>
            <w:pStyle w:val="TOC1"/>
            <w:tabs>
              <w:tab w:val="right" w:leader="dot" w:pos="8290"/>
            </w:tabs>
            <w:rPr>
              <w:b w:val="0"/>
              <w:noProof/>
              <w:lang w:eastAsia="ja-JP"/>
            </w:rPr>
          </w:pPr>
          <w:r w:rsidRPr="00700400">
            <w:rPr>
              <w:noProof/>
              <w:u w:color="0000E9"/>
            </w:rPr>
            <w:t>Test B</w:t>
          </w:r>
          <w:r>
            <w:rPr>
              <w:noProof/>
            </w:rPr>
            <w:tab/>
          </w:r>
          <w:r>
            <w:rPr>
              <w:noProof/>
            </w:rPr>
            <w:fldChar w:fldCharType="begin"/>
          </w:r>
          <w:r>
            <w:rPr>
              <w:noProof/>
            </w:rPr>
            <w:instrText xml:space="preserve"> PAGEREF _Toc271363190 \h </w:instrText>
          </w:r>
          <w:r>
            <w:rPr>
              <w:noProof/>
            </w:rPr>
          </w:r>
          <w:r>
            <w:rPr>
              <w:noProof/>
            </w:rPr>
            <w:fldChar w:fldCharType="separate"/>
          </w:r>
          <w:r>
            <w:rPr>
              <w:noProof/>
            </w:rPr>
            <w:t>5</w:t>
          </w:r>
          <w:r>
            <w:rPr>
              <w:noProof/>
            </w:rPr>
            <w:fldChar w:fldCharType="end"/>
          </w:r>
        </w:p>
        <w:p w14:paraId="6C627FE6" w14:textId="77777777" w:rsidR="0069378C" w:rsidRDefault="0069378C">
          <w:pPr>
            <w:pStyle w:val="TOC2"/>
            <w:tabs>
              <w:tab w:val="right" w:leader="dot" w:pos="8290"/>
            </w:tabs>
            <w:rPr>
              <w:b w:val="0"/>
              <w:noProof/>
              <w:sz w:val="24"/>
              <w:szCs w:val="24"/>
              <w:lang w:eastAsia="ja-JP"/>
            </w:rPr>
          </w:pPr>
          <w:r w:rsidRPr="00700400">
            <w:rPr>
              <w:noProof/>
              <w:u w:color="0000E9"/>
            </w:rPr>
            <w:t>Test Specification</w:t>
          </w:r>
          <w:r>
            <w:rPr>
              <w:noProof/>
            </w:rPr>
            <w:tab/>
          </w:r>
          <w:r>
            <w:rPr>
              <w:noProof/>
            </w:rPr>
            <w:fldChar w:fldCharType="begin"/>
          </w:r>
          <w:r>
            <w:rPr>
              <w:noProof/>
            </w:rPr>
            <w:instrText xml:space="preserve"> PAGEREF _Toc271363191 \h </w:instrText>
          </w:r>
          <w:r>
            <w:rPr>
              <w:noProof/>
            </w:rPr>
          </w:r>
          <w:r>
            <w:rPr>
              <w:noProof/>
            </w:rPr>
            <w:fldChar w:fldCharType="separate"/>
          </w:r>
          <w:r>
            <w:rPr>
              <w:noProof/>
            </w:rPr>
            <w:t>5</w:t>
          </w:r>
          <w:r>
            <w:rPr>
              <w:noProof/>
            </w:rPr>
            <w:fldChar w:fldCharType="end"/>
          </w:r>
        </w:p>
        <w:p w14:paraId="19D19404" w14:textId="77777777" w:rsidR="0069378C" w:rsidRDefault="0069378C">
          <w:pPr>
            <w:pStyle w:val="TOC2"/>
            <w:tabs>
              <w:tab w:val="right" w:leader="dot" w:pos="8290"/>
            </w:tabs>
            <w:rPr>
              <w:b w:val="0"/>
              <w:noProof/>
              <w:sz w:val="24"/>
              <w:szCs w:val="24"/>
              <w:lang w:eastAsia="ja-JP"/>
            </w:rPr>
          </w:pPr>
          <w:r w:rsidRPr="00700400">
            <w:rPr>
              <w:noProof/>
              <w:u w:color="0000E9"/>
            </w:rPr>
            <w:t>Test Description</w:t>
          </w:r>
          <w:r>
            <w:rPr>
              <w:noProof/>
            </w:rPr>
            <w:tab/>
          </w:r>
          <w:r>
            <w:rPr>
              <w:noProof/>
            </w:rPr>
            <w:fldChar w:fldCharType="begin"/>
          </w:r>
          <w:r>
            <w:rPr>
              <w:noProof/>
            </w:rPr>
            <w:instrText xml:space="preserve"> PAGEREF _Toc271363192 \h </w:instrText>
          </w:r>
          <w:r>
            <w:rPr>
              <w:noProof/>
            </w:rPr>
          </w:r>
          <w:r>
            <w:rPr>
              <w:noProof/>
            </w:rPr>
            <w:fldChar w:fldCharType="separate"/>
          </w:r>
          <w:r>
            <w:rPr>
              <w:noProof/>
            </w:rPr>
            <w:t>5</w:t>
          </w:r>
          <w:r>
            <w:rPr>
              <w:noProof/>
            </w:rPr>
            <w:fldChar w:fldCharType="end"/>
          </w:r>
        </w:p>
        <w:p w14:paraId="182821DE" w14:textId="77777777" w:rsidR="0069378C" w:rsidRDefault="0069378C">
          <w:pPr>
            <w:pStyle w:val="TOC2"/>
            <w:tabs>
              <w:tab w:val="right" w:leader="dot" w:pos="8290"/>
            </w:tabs>
            <w:rPr>
              <w:b w:val="0"/>
              <w:noProof/>
              <w:sz w:val="24"/>
              <w:szCs w:val="24"/>
              <w:lang w:eastAsia="ja-JP"/>
            </w:rPr>
          </w:pPr>
          <w:r w:rsidRPr="00700400">
            <w:rPr>
              <w:noProof/>
              <w:u w:color="0000E9"/>
            </w:rPr>
            <w:t>Test Analysis Report</w:t>
          </w:r>
          <w:r>
            <w:rPr>
              <w:noProof/>
            </w:rPr>
            <w:tab/>
          </w:r>
          <w:r>
            <w:rPr>
              <w:noProof/>
            </w:rPr>
            <w:fldChar w:fldCharType="begin"/>
          </w:r>
          <w:r>
            <w:rPr>
              <w:noProof/>
            </w:rPr>
            <w:instrText xml:space="preserve"> PAGEREF _Toc271363193 \h </w:instrText>
          </w:r>
          <w:r>
            <w:rPr>
              <w:noProof/>
            </w:rPr>
          </w:r>
          <w:r>
            <w:rPr>
              <w:noProof/>
            </w:rPr>
            <w:fldChar w:fldCharType="separate"/>
          </w:r>
          <w:r>
            <w:rPr>
              <w:noProof/>
            </w:rPr>
            <w:t>5</w:t>
          </w:r>
          <w:r>
            <w:rPr>
              <w:noProof/>
            </w:rPr>
            <w:fldChar w:fldCharType="end"/>
          </w:r>
        </w:p>
        <w:p w14:paraId="56A7EEE7" w14:textId="77777777" w:rsidR="0069378C" w:rsidRDefault="0069378C">
          <w:pPr>
            <w:pStyle w:val="TOC1"/>
            <w:tabs>
              <w:tab w:val="right" w:leader="dot" w:pos="8290"/>
            </w:tabs>
            <w:rPr>
              <w:b w:val="0"/>
              <w:noProof/>
              <w:lang w:eastAsia="ja-JP"/>
            </w:rPr>
          </w:pPr>
          <w:r w:rsidRPr="00700400">
            <w:rPr>
              <w:noProof/>
              <w:u w:color="0000E9"/>
            </w:rPr>
            <w:t>Test C</w:t>
          </w:r>
          <w:r>
            <w:rPr>
              <w:noProof/>
            </w:rPr>
            <w:tab/>
          </w:r>
          <w:r>
            <w:rPr>
              <w:noProof/>
            </w:rPr>
            <w:fldChar w:fldCharType="begin"/>
          </w:r>
          <w:r>
            <w:rPr>
              <w:noProof/>
            </w:rPr>
            <w:instrText xml:space="preserve"> PAGEREF _Toc271363194 \h </w:instrText>
          </w:r>
          <w:r>
            <w:rPr>
              <w:noProof/>
            </w:rPr>
          </w:r>
          <w:r>
            <w:rPr>
              <w:noProof/>
            </w:rPr>
            <w:fldChar w:fldCharType="separate"/>
          </w:r>
          <w:r>
            <w:rPr>
              <w:noProof/>
            </w:rPr>
            <w:t>6</w:t>
          </w:r>
          <w:r>
            <w:rPr>
              <w:noProof/>
            </w:rPr>
            <w:fldChar w:fldCharType="end"/>
          </w:r>
        </w:p>
        <w:p w14:paraId="03850909" w14:textId="77777777" w:rsidR="0069378C" w:rsidRDefault="0069378C">
          <w:pPr>
            <w:pStyle w:val="TOC2"/>
            <w:tabs>
              <w:tab w:val="right" w:leader="dot" w:pos="8290"/>
            </w:tabs>
            <w:rPr>
              <w:b w:val="0"/>
              <w:noProof/>
              <w:sz w:val="24"/>
              <w:szCs w:val="24"/>
              <w:lang w:eastAsia="ja-JP"/>
            </w:rPr>
          </w:pPr>
          <w:r w:rsidRPr="00700400">
            <w:rPr>
              <w:noProof/>
              <w:u w:color="0000E9"/>
            </w:rPr>
            <w:t>Test Specification</w:t>
          </w:r>
          <w:r>
            <w:rPr>
              <w:noProof/>
            </w:rPr>
            <w:tab/>
          </w:r>
          <w:r>
            <w:rPr>
              <w:noProof/>
            </w:rPr>
            <w:fldChar w:fldCharType="begin"/>
          </w:r>
          <w:r>
            <w:rPr>
              <w:noProof/>
            </w:rPr>
            <w:instrText xml:space="preserve"> PAGEREF _Toc271363195 \h </w:instrText>
          </w:r>
          <w:r>
            <w:rPr>
              <w:noProof/>
            </w:rPr>
          </w:r>
          <w:r>
            <w:rPr>
              <w:noProof/>
            </w:rPr>
            <w:fldChar w:fldCharType="separate"/>
          </w:r>
          <w:r>
            <w:rPr>
              <w:noProof/>
            </w:rPr>
            <w:t>6</w:t>
          </w:r>
          <w:r>
            <w:rPr>
              <w:noProof/>
            </w:rPr>
            <w:fldChar w:fldCharType="end"/>
          </w:r>
        </w:p>
        <w:p w14:paraId="21B84E13" w14:textId="77777777" w:rsidR="0069378C" w:rsidRDefault="0069378C">
          <w:pPr>
            <w:pStyle w:val="TOC2"/>
            <w:tabs>
              <w:tab w:val="right" w:leader="dot" w:pos="8290"/>
            </w:tabs>
            <w:rPr>
              <w:b w:val="0"/>
              <w:noProof/>
              <w:sz w:val="24"/>
              <w:szCs w:val="24"/>
              <w:lang w:eastAsia="ja-JP"/>
            </w:rPr>
          </w:pPr>
          <w:r w:rsidRPr="00700400">
            <w:rPr>
              <w:noProof/>
              <w:u w:color="0000E9"/>
            </w:rPr>
            <w:t>Test Description</w:t>
          </w:r>
          <w:r>
            <w:rPr>
              <w:noProof/>
            </w:rPr>
            <w:tab/>
          </w:r>
          <w:r>
            <w:rPr>
              <w:noProof/>
            </w:rPr>
            <w:fldChar w:fldCharType="begin"/>
          </w:r>
          <w:r>
            <w:rPr>
              <w:noProof/>
            </w:rPr>
            <w:instrText xml:space="preserve"> PAGEREF _Toc271363196 \h </w:instrText>
          </w:r>
          <w:r>
            <w:rPr>
              <w:noProof/>
            </w:rPr>
          </w:r>
          <w:r>
            <w:rPr>
              <w:noProof/>
            </w:rPr>
            <w:fldChar w:fldCharType="separate"/>
          </w:r>
          <w:r>
            <w:rPr>
              <w:noProof/>
            </w:rPr>
            <w:t>6</w:t>
          </w:r>
          <w:r>
            <w:rPr>
              <w:noProof/>
            </w:rPr>
            <w:fldChar w:fldCharType="end"/>
          </w:r>
        </w:p>
        <w:p w14:paraId="36980465" w14:textId="77777777" w:rsidR="0069378C" w:rsidRDefault="0069378C">
          <w:pPr>
            <w:pStyle w:val="TOC2"/>
            <w:tabs>
              <w:tab w:val="right" w:leader="dot" w:pos="8290"/>
            </w:tabs>
            <w:rPr>
              <w:b w:val="0"/>
              <w:noProof/>
              <w:sz w:val="24"/>
              <w:szCs w:val="24"/>
              <w:lang w:eastAsia="ja-JP"/>
            </w:rPr>
          </w:pPr>
          <w:r w:rsidRPr="00700400">
            <w:rPr>
              <w:noProof/>
              <w:u w:color="0000E9"/>
            </w:rPr>
            <w:t>Test Analysis Report</w:t>
          </w:r>
          <w:r>
            <w:rPr>
              <w:noProof/>
            </w:rPr>
            <w:tab/>
          </w:r>
          <w:r>
            <w:rPr>
              <w:noProof/>
            </w:rPr>
            <w:fldChar w:fldCharType="begin"/>
          </w:r>
          <w:r>
            <w:rPr>
              <w:noProof/>
            </w:rPr>
            <w:instrText xml:space="preserve"> PAGEREF _Toc271363197 \h </w:instrText>
          </w:r>
          <w:r>
            <w:rPr>
              <w:noProof/>
            </w:rPr>
          </w:r>
          <w:r>
            <w:rPr>
              <w:noProof/>
            </w:rPr>
            <w:fldChar w:fldCharType="separate"/>
          </w:r>
          <w:r>
            <w:rPr>
              <w:noProof/>
            </w:rPr>
            <w:t>6</w:t>
          </w:r>
          <w:r>
            <w:rPr>
              <w:noProof/>
            </w:rPr>
            <w:fldChar w:fldCharType="end"/>
          </w:r>
        </w:p>
        <w:p w14:paraId="00ED7A33" w14:textId="77777777" w:rsidR="0069378C" w:rsidRDefault="0069378C">
          <w:pPr>
            <w:pStyle w:val="TOC1"/>
            <w:tabs>
              <w:tab w:val="right" w:leader="dot" w:pos="8290"/>
            </w:tabs>
            <w:rPr>
              <w:b w:val="0"/>
              <w:noProof/>
              <w:lang w:eastAsia="ja-JP"/>
            </w:rPr>
          </w:pPr>
          <w:r w:rsidRPr="00700400">
            <w:rPr>
              <w:noProof/>
              <w:lang w:val="en-AU"/>
            </w:rPr>
            <w:t>Test D</w:t>
          </w:r>
          <w:r>
            <w:rPr>
              <w:noProof/>
            </w:rPr>
            <w:tab/>
          </w:r>
          <w:r>
            <w:rPr>
              <w:noProof/>
            </w:rPr>
            <w:fldChar w:fldCharType="begin"/>
          </w:r>
          <w:r>
            <w:rPr>
              <w:noProof/>
            </w:rPr>
            <w:instrText xml:space="preserve"> PAGEREF _Toc271363198 \h </w:instrText>
          </w:r>
          <w:r>
            <w:rPr>
              <w:noProof/>
            </w:rPr>
          </w:r>
          <w:r>
            <w:rPr>
              <w:noProof/>
            </w:rPr>
            <w:fldChar w:fldCharType="separate"/>
          </w:r>
          <w:r>
            <w:rPr>
              <w:noProof/>
            </w:rPr>
            <w:t>7</w:t>
          </w:r>
          <w:r>
            <w:rPr>
              <w:noProof/>
            </w:rPr>
            <w:fldChar w:fldCharType="end"/>
          </w:r>
        </w:p>
        <w:p w14:paraId="3175B265" w14:textId="77777777" w:rsidR="0069378C" w:rsidRDefault="0069378C">
          <w:pPr>
            <w:pStyle w:val="TOC2"/>
            <w:tabs>
              <w:tab w:val="right" w:leader="dot" w:pos="8290"/>
            </w:tabs>
            <w:rPr>
              <w:b w:val="0"/>
              <w:noProof/>
              <w:sz w:val="24"/>
              <w:szCs w:val="24"/>
              <w:lang w:eastAsia="ja-JP"/>
            </w:rPr>
          </w:pPr>
          <w:r w:rsidRPr="00700400">
            <w:rPr>
              <w:noProof/>
              <w:lang w:val="en-AU"/>
            </w:rPr>
            <w:t>Test Specification</w:t>
          </w:r>
          <w:r>
            <w:rPr>
              <w:noProof/>
            </w:rPr>
            <w:tab/>
          </w:r>
          <w:r>
            <w:rPr>
              <w:noProof/>
            </w:rPr>
            <w:fldChar w:fldCharType="begin"/>
          </w:r>
          <w:r>
            <w:rPr>
              <w:noProof/>
            </w:rPr>
            <w:instrText xml:space="preserve"> PAGEREF _Toc271363199 \h </w:instrText>
          </w:r>
          <w:r>
            <w:rPr>
              <w:noProof/>
            </w:rPr>
          </w:r>
          <w:r>
            <w:rPr>
              <w:noProof/>
            </w:rPr>
            <w:fldChar w:fldCharType="separate"/>
          </w:r>
          <w:r>
            <w:rPr>
              <w:noProof/>
            </w:rPr>
            <w:t>7</w:t>
          </w:r>
          <w:r>
            <w:rPr>
              <w:noProof/>
            </w:rPr>
            <w:fldChar w:fldCharType="end"/>
          </w:r>
        </w:p>
        <w:p w14:paraId="0B49AB8E" w14:textId="77777777" w:rsidR="0069378C" w:rsidRDefault="0069378C">
          <w:pPr>
            <w:pStyle w:val="TOC2"/>
            <w:tabs>
              <w:tab w:val="right" w:leader="dot" w:pos="8290"/>
            </w:tabs>
            <w:rPr>
              <w:b w:val="0"/>
              <w:noProof/>
              <w:sz w:val="24"/>
              <w:szCs w:val="24"/>
              <w:lang w:eastAsia="ja-JP"/>
            </w:rPr>
          </w:pPr>
          <w:r w:rsidRPr="00700400">
            <w:rPr>
              <w:noProof/>
              <w:lang w:val="en-AU"/>
            </w:rPr>
            <w:t>Test Description</w:t>
          </w:r>
          <w:r>
            <w:rPr>
              <w:noProof/>
            </w:rPr>
            <w:tab/>
          </w:r>
          <w:r>
            <w:rPr>
              <w:noProof/>
            </w:rPr>
            <w:fldChar w:fldCharType="begin"/>
          </w:r>
          <w:r>
            <w:rPr>
              <w:noProof/>
            </w:rPr>
            <w:instrText xml:space="preserve"> PAGEREF _Toc271363200 \h </w:instrText>
          </w:r>
          <w:r>
            <w:rPr>
              <w:noProof/>
            </w:rPr>
          </w:r>
          <w:r>
            <w:rPr>
              <w:noProof/>
            </w:rPr>
            <w:fldChar w:fldCharType="separate"/>
          </w:r>
          <w:r>
            <w:rPr>
              <w:noProof/>
            </w:rPr>
            <w:t>7</w:t>
          </w:r>
          <w:r>
            <w:rPr>
              <w:noProof/>
            </w:rPr>
            <w:fldChar w:fldCharType="end"/>
          </w:r>
        </w:p>
        <w:p w14:paraId="244723EB" w14:textId="77777777" w:rsidR="0069378C" w:rsidRDefault="0069378C">
          <w:pPr>
            <w:pStyle w:val="TOC2"/>
            <w:tabs>
              <w:tab w:val="right" w:leader="dot" w:pos="8290"/>
            </w:tabs>
            <w:rPr>
              <w:b w:val="0"/>
              <w:noProof/>
              <w:sz w:val="24"/>
              <w:szCs w:val="24"/>
              <w:lang w:eastAsia="ja-JP"/>
            </w:rPr>
          </w:pPr>
          <w:r w:rsidRPr="00700400">
            <w:rPr>
              <w:noProof/>
              <w:lang w:val="en-AU"/>
            </w:rPr>
            <w:t>Test Analysis Report</w:t>
          </w:r>
          <w:r>
            <w:rPr>
              <w:noProof/>
            </w:rPr>
            <w:tab/>
          </w:r>
          <w:r>
            <w:rPr>
              <w:noProof/>
            </w:rPr>
            <w:fldChar w:fldCharType="begin"/>
          </w:r>
          <w:r>
            <w:rPr>
              <w:noProof/>
            </w:rPr>
            <w:instrText xml:space="preserve"> PAGEREF _Toc271363201 \h </w:instrText>
          </w:r>
          <w:r>
            <w:rPr>
              <w:noProof/>
            </w:rPr>
          </w:r>
          <w:r>
            <w:rPr>
              <w:noProof/>
            </w:rPr>
            <w:fldChar w:fldCharType="separate"/>
          </w:r>
          <w:r>
            <w:rPr>
              <w:noProof/>
            </w:rPr>
            <w:t>7</w:t>
          </w:r>
          <w:r>
            <w:rPr>
              <w:noProof/>
            </w:rPr>
            <w:fldChar w:fldCharType="end"/>
          </w:r>
        </w:p>
        <w:p w14:paraId="5839A87A" w14:textId="77777777" w:rsidR="0069378C" w:rsidRDefault="0069378C">
          <w:pPr>
            <w:pStyle w:val="TOC1"/>
            <w:tabs>
              <w:tab w:val="right" w:leader="dot" w:pos="8290"/>
            </w:tabs>
            <w:rPr>
              <w:b w:val="0"/>
              <w:noProof/>
              <w:lang w:eastAsia="ja-JP"/>
            </w:rPr>
          </w:pPr>
          <w:r w:rsidRPr="00700400">
            <w:rPr>
              <w:noProof/>
              <w:lang w:val="en-AU"/>
            </w:rPr>
            <w:t>Test E</w:t>
          </w:r>
          <w:r>
            <w:rPr>
              <w:noProof/>
            </w:rPr>
            <w:tab/>
          </w:r>
          <w:r>
            <w:rPr>
              <w:noProof/>
            </w:rPr>
            <w:fldChar w:fldCharType="begin"/>
          </w:r>
          <w:r>
            <w:rPr>
              <w:noProof/>
            </w:rPr>
            <w:instrText xml:space="preserve"> PAGEREF _Toc271363202 \h </w:instrText>
          </w:r>
          <w:r>
            <w:rPr>
              <w:noProof/>
            </w:rPr>
          </w:r>
          <w:r>
            <w:rPr>
              <w:noProof/>
            </w:rPr>
            <w:fldChar w:fldCharType="separate"/>
          </w:r>
          <w:r>
            <w:rPr>
              <w:noProof/>
            </w:rPr>
            <w:t>8</w:t>
          </w:r>
          <w:r>
            <w:rPr>
              <w:noProof/>
            </w:rPr>
            <w:fldChar w:fldCharType="end"/>
          </w:r>
        </w:p>
        <w:p w14:paraId="3701380F" w14:textId="77777777" w:rsidR="0069378C" w:rsidRDefault="0069378C">
          <w:pPr>
            <w:pStyle w:val="TOC2"/>
            <w:tabs>
              <w:tab w:val="right" w:leader="dot" w:pos="8290"/>
            </w:tabs>
            <w:rPr>
              <w:b w:val="0"/>
              <w:noProof/>
              <w:sz w:val="24"/>
              <w:szCs w:val="24"/>
              <w:lang w:eastAsia="ja-JP"/>
            </w:rPr>
          </w:pPr>
          <w:r w:rsidRPr="00700400">
            <w:rPr>
              <w:noProof/>
              <w:lang w:val="en-AU"/>
            </w:rPr>
            <w:t>Test Specification</w:t>
          </w:r>
          <w:r>
            <w:rPr>
              <w:noProof/>
            </w:rPr>
            <w:tab/>
          </w:r>
          <w:r>
            <w:rPr>
              <w:noProof/>
            </w:rPr>
            <w:fldChar w:fldCharType="begin"/>
          </w:r>
          <w:r>
            <w:rPr>
              <w:noProof/>
            </w:rPr>
            <w:instrText xml:space="preserve"> PAGEREF _Toc271363203 \h </w:instrText>
          </w:r>
          <w:r>
            <w:rPr>
              <w:noProof/>
            </w:rPr>
          </w:r>
          <w:r>
            <w:rPr>
              <w:noProof/>
            </w:rPr>
            <w:fldChar w:fldCharType="separate"/>
          </w:r>
          <w:r>
            <w:rPr>
              <w:noProof/>
            </w:rPr>
            <w:t>8</w:t>
          </w:r>
          <w:r>
            <w:rPr>
              <w:noProof/>
            </w:rPr>
            <w:fldChar w:fldCharType="end"/>
          </w:r>
        </w:p>
        <w:p w14:paraId="44D0709D" w14:textId="77777777" w:rsidR="0069378C" w:rsidRDefault="0069378C">
          <w:pPr>
            <w:pStyle w:val="TOC2"/>
            <w:tabs>
              <w:tab w:val="right" w:leader="dot" w:pos="8290"/>
            </w:tabs>
            <w:rPr>
              <w:b w:val="0"/>
              <w:noProof/>
              <w:sz w:val="24"/>
              <w:szCs w:val="24"/>
              <w:lang w:eastAsia="ja-JP"/>
            </w:rPr>
          </w:pPr>
          <w:r w:rsidRPr="00700400">
            <w:rPr>
              <w:noProof/>
              <w:lang w:val="en-AU"/>
            </w:rPr>
            <w:t>Test Description</w:t>
          </w:r>
          <w:r>
            <w:rPr>
              <w:noProof/>
            </w:rPr>
            <w:tab/>
          </w:r>
          <w:r>
            <w:rPr>
              <w:noProof/>
            </w:rPr>
            <w:fldChar w:fldCharType="begin"/>
          </w:r>
          <w:r>
            <w:rPr>
              <w:noProof/>
            </w:rPr>
            <w:instrText xml:space="preserve"> PAGEREF _Toc271363204 \h </w:instrText>
          </w:r>
          <w:r>
            <w:rPr>
              <w:noProof/>
            </w:rPr>
          </w:r>
          <w:r>
            <w:rPr>
              <w:noProof/>
            </w:rPr>
            <w:fldChar w:fldCharType="separate"/>
          </w:r>
          <w:r>
            <w:rPr>
              <w:noProof/>
            </w:rPr>
            <w:t>8</w:t>
          </w:r>
          <w:r>
            <w:rPr>
              <w:noProof/>
            </w:rPr>
            <w:fldChar w:fldCharType="end"/>
          </w:r>
        </w:p>
        <w:p w14:paraId="0B7D16B9" w14:textId="77777777" w:rsidR="0069378C" w:rsidRDefault="0069378C">
          <w:pPr>
            <w:pStyle w:val="TOC2"/>
            <w:tabs>
              <w:tab w:val="right" w:leader="dot" w:pos="8290"/>
            </w:tabs>
            <w:rPr>
              <w:b w:val="0"/>
              <w:noProof/>
              <w:sz w:val="24"/>
              <w:szCs w:val="24"/>
              <w:lang w:eastAsia="ja-JP"/>
            </w:rPr>
          </w:pPr>
          <w:r w:rsidRPr="00700400">
            <w:rPr>
              <w:noProof/>
              <w:lang w:val="en-AU"/>
            </w:rPr>
            <w:t>Test Analysis Report</w:t>
          </w:r>
          <w:r>
            <w:rPr>
              <w:noProof/>
            </w:rPr>
            <w:tab/>
          </w:r>
          <w:r>
            <w:rPr>
              <w:noProof/>
            </w:rPr>
            <w:fldChar w:fldCharType="begin"/>
          </w:r>
          <w:r>
            <w:rPr>
              <w:noProof/>
            </w:rPr>
            <w:instrText xml:space="preserve"> PAGEREF _Toc271363205 \h </w:instrText>
          </w:r>
          <w:r>
            <w:rPr>
              <w:noProof/>
            </w:rPr>
          </w:r>
          <w:r>
            <w:rPr>
              <w:noProof/>
            </w:rPr>
            <w:fldChar w:fldCharType="separate"/>
          </w:r>
          <w:r>
            <w:rPr>
              <w:noProof/>
            </w:rPr>
            <w:t>8</w:t>
          </w:r>
          <w:r>
            <w:rPr>
              <w:noProof/>
            </w:rPr>
            <w:fldChar w:fldCharType="end"/>
          </w:r>
        </w:p>
        <w:p w14:paraId="58DD68F5" w14:textId="77777777" w:rsidR="0069378C" w:rsidRDefault="0069378C">
          <w:pPr>
            <w:pStyle w:val="TOC1"/>
            <w:tabs>
              <w:tab w:val="right" w:leader="dot" w:pos="8290"/>
            </w:tabs>
            <w:rPr>
              <w:b w:val="0"/>
              <w:noProof/>
              <w:lang w:eastAsia="ja-JP"/>
            </w:rPr>
          </w:pPr>
          <w:r w:rsidRPr="00700400">
            <w:rPr>
              <w:noProof/>
              <w:shd w:val="clear" w:color="auto" w:fill="FFFFFF"/>
              <w:lang w:val="en-AU"/>
            </w:rPr>
            <w:t>Test F</w:t>
          </w:r>
          <w:r>
            <w:rPr>
              <w:noProof/>
            </w:rPr>
            <w:tab/>
          </w:r>
          <w:r>
            <w:rPr>
              <w:noProof/>
            </w:rPr>
            <w:fldChar w:fldCharType="begin"/>
          </w:r>
          <w:r>
            <w:rPr>
              <w:noProof/>
            </w:rPr>
            <w:instrText xml:space="preserve"> PAGEREF _Toc271363206 \h </w:instrText>
          </w:r>
          <w:r>
            <w:rPr>
              <w:noProof/>
            </w:rPr>
          </w:r>
          <w:r>
            <w:rPr>
              <w:noProof/>
            </w:rPr>
            <w:fldChar w:fldCharType="separate"/>
          </w:r>
          <w:r>
            <w:rPr>
              <w:noProof/>
            </w:rPr>
            <w:t>9</w:t>
          </w:r>
          <w:r>
            <w:rPr>
              <w:noProof/>
            </w:rPr>
            <w:fldChar w:fldCharType="end"/>
          </w:r>
        </w:p>
        <w:p w14:paraId="41107039" w14:textId="77777777" w:rsidR="0069378C" w:rsidRDefault="0069378C">
          <w:pPr>
            <w:pStyle w:val="TOC2"/>
            <w:tabs>
              <w:tab w:val="right" w:leader="dot" w:pos="8290"/>
            </w:tabs>
            <w:rPr>
              <w:b w:val="0"/>
              <w:noProof/>
              <w:sz w:val="24"/>
              <w:szCs w:val="24"/>
              <w:lang w:eastAsia="ja-JP"/>
            </w:rPr>
          </w:pPr>
          <w:r w:rsidRPr="00700400">
            <w:rPr>
              <w:noProof/>
              <w:lang w:val="en-AU"/>
            </w:rPr>
            <w:t>Test Specification</w:t>
          </w:r>
          <w:r>
            <w:rPr>
              <w:noProof/>
            </w:rPr>
            <w:tab/>
          </w:r>
          <w:r>
            <w:rPr>
              <w:noProof/>
            </w:rPr>
            <w:fldChar w:fldCharType="begin"/>
          </w:r>
          <w:r>
            <w:rPr>
              <w:noProof/>
            </w:rPr>
            <w:instrText xml:space="preserve"> PAGEREF _Toc271363207 \h </w:instrText>
          </w:r>
          <w:r>
            <w:rPr>
              <w:noProof/>
            </w:rPr>
          </w:r>
          <w:r>
            <w:rPr>
              <w:noProof/>
            </w:rPr>
            <w:fldChar w:fldCharType="separate"/>
          </w:r>
          <w:r>
            <w:rPr>
              <w:noProof/>
            </w:rPr>
            <w:t>9</w:t>
          </w:r>
          <w:r>
            <w:rPr>
              <w:noProof/>
            </w:rPr>
            <w:fldChar w:fldCharType="end"/>
          </w:r>
        </w:p>
        <w:p w14:paraId="2EADFFCB" w14:textId="77777777" w:rsidR="0069378C" w:rsidRDefault="0069378C">
          <w:pPr>
            <w:pStyle w:val="TOC2"/>
            <w:tabs>
              <w:tab w:val="right" w:leader="dot" w:pos="8290"/>
            </w:tabs>
            <w:rPr>
              <w:b w:val="0"/>
              <w:noProof/>
              <w:sz w:val="24"/>
              <w:szCs w:val="24"/>
              <w:lang w:eastAsia="ja-JP"/>
            </w:rPr>
          </w:pPr>
          <w:r w:rsidRPr="00700400">
            <w:rPr>
              <w:noProof/>
              <w:lang w:val="en-AU"/>
            </w:rPr>
            <w:t>Test Description</w:t>
          </w:r>
          <w:r>
            <w:rPr>
              <w:noProof/>
            </w:rPr>
            <w:tab/>
          </w:r>
          <w:r>
            <w:rPr>
              <w:noProof/>
            </w:rPr>
            <w:fldChar w:fldCharType="begin"/>
          </w:r>
          <w:r>
            <w:rPr>
              <w:noProof/>
            </w:rPr>
            <w:instrText xml:space="preserve"> PAGEREF _Toc271363208 \h </w:instrText>
          </w:r>
          <w:r>
            <w:rPr>
              <w:noProof/>
            </w:rPr>
          </w:r>
          <w:r>
            <w:rPr>
              <w:noProof/>
            </w:rPr>
            <w:fldChar w:fldCharType="separate"/>
          </w:r>
          <w:r>
            <w:rPr>
              <w:noProof/>
            </w:rPr>
            <w:t>9</w:t>
          </w:r>
          <w:r>
            <w:rPr>
              <w:noProof/>
            </w:rPr>
            <w:fldChar w:fldCharType="end"/>
          </w:r>
        </w:p>
        <w:p w14:paraId="643AD45A" w14:textId="77777777" w:rsidR="0069378C" w:rsidRDefault="0069378C">
          <w:pPr>
            <w:pStyle w:val="TOC2"/>
            <w:tabs>
              <w:tab w:val="right" w:leader="dot" w:pos="8290"/>
            </w:tabs>
            <w:rPr>
              <w:b w:val="0"/>
              <w:noProof/>
              <w:sz w:val="24"/>
              <w:szCs w:val="24"/>
              <w:lang w:eastAsia="ja-JP"/>
            </w:rPr>
          </w:pPr>
          <w:r w:rsidRPr="00700400">
            <w:rPr>
              <w:noProof/>
              <w:lang w:val="en-AU"/>
            </w:rPr>
            <w:t>Test Analysis Report</w:t>
          </w:r>
          <w:r>
            <w:rPr>
              <w:noProof/>
            </w:rPr>
            <w:tab/>
          </w:r>
          <w:r>
            <w:rPr>
              <w:noProof/>
            </w:rPr>
            <w:fldChar w:fldCharType="begin"/>
          </w:r>
          <w:r>
            <w:rPr>
              <w:noProof/>
            </w:rPr>
            <w:instrText xml:space="preserve"> PAGEREF _Toc271363209 \h </w:instrText>
          </w:r>
          <w:r>
            <w:rPr>
              <w:noProof/>
            </w:rPr>
          </w:r>
          <w:r>
            <w:rPr>
              <w:noProof/>
            </w:rPr>
            <w:fldChar w:fldCharType="separate"/>
          </w:r>
          <w:r>
            <w:rPr>
              <w:noProof/>
            </w:rPr>
            <w:t>9</w:t>
          </w:r>
          <w:r>
            <w:rPr>
              <w:noProof/>
            </w:rPr>
            <w:fldChar w:fldCharType="end"/>
          </w:r>
        </w:p>
        <w:p w14:paraId="58AA0F59" w14:textId="7DDB2BF5" w:rsidR="003448A0" w:rsidRDefault="003448A0">
          <w:r>
            <w:rPr>
              <w:b/>
              <w:bCs/>
              <w:noProof/>
            </w:rPr>
            <w:fldChar w:fldCharType="end"/>
          </w:r>
        </w:p>
      </w:sdtContent>
    </w:sdt>
    <w:p w14:paraId="73C31F5E" w14:textId="77777777" w:rsidR="007A4BC3" w:rsidRDefault="007A4BC3" w:rsidP="007A4BC3">
      <w:pPr>
        <w:widowControl w:val="0"/>
        <w:autoSpaceDE w:val="0"/>
        <w:autoSpaceDN w:val="0"/>
        <w:adjustRightInd w:val="0"/>
        <w:spacing w:after="160"/>
        <w:rPr>
          <w:rFonts w:ascii="Times" w:hAnsi="Times" w:cs="Times"/>
          <w:sz w:val="32"/>
          <w:szCs w:val="32"/>
          <w:u w:color="0000E9"/>
        </w:rPr>
      </w:pPr>
      <w:r>
        <w:rPr>
          <w:rFonts w:ascii="Times" w:hAnsi="Times" w:cs="Times"/>
          <w:sz w:val="32"/>
          <w:szCs w:val="32"/>
          <w:u w:color="0000E9"/>
        </w:rPr>
        <w:br w:type="page"/>
      </w:r>
    </w:p>
    <w:p w14:paraId="09CAA036" w14:textId="77777777" w:rsidR="007A4BC3" w:rsidRDefault="007A4BC3" w:rsidP="007A4BC3">
      <w:pPr>
        <w:pStyle w:val="Heading1"/>
        <w:rPr>
          <w:u w:color="0000E9"/>
        </w:rPr>
      </w:pPr>
      <w:bookmarkStart w:id="0" w:name="_Toc271363182"/>
      <w:r>
        <w:rPr>
          <w:u w:color="0000E9"/>
        </w:rPr>
        <w:t>Objectives</w:t>
      </w:r>
      <w:bookmarkEnd w:id="0"/>
    </w:p>
    <w:p w14:paraId="2FA46D24" w14:textId="4CB319B2" w:rsidR="001711DC" w:rsidRPr="001711DC" w:rsidRDefault="007A4BC3" w:rsidP="002230A1">
      <w:pPr>
        <w:rPr>
          <w:color w:val="FF0000"/>
          <w:u w:color="0000E9"/>
        </w:rPr>
      </w:pPr>
      <w:r>
        <w:rPr>
          <w:u w:color="0000E9"/>
        </w:rPr>
        <w:t xml:space="preserve">This document describes the tests for STINT. </w:t>
      </w:r>
      <w:r w:rsidR="001711DC">
        <w:rPr>
          <w:u w:color="0000E9"/>
        </w:rPr>
        <w:t xml:space="preserve"> The primary test will be to test the functionality of the STINT program to complete the task of selecting stints during a hockey match. Secondary tests are</w:t>
      </w:r>
      <w:r w:rsidR="005008A4">
        <w:rPr>
          <w:u w:color="0000E9"/>
        </w:rPr>
        <w:t xml:space="preserve"> to be testing for correctness and </w:t>
      </w:r>
      <w:r w:rsidR="001711DC">
        <w:rPr>
          <w:u w:color="0000E9"/>
        </w:rPr>
        <w:t>optimality</w:t>
      </w:r>
      <w:r w:rsidR="005008A4">
        <w:rPr>
          <w:u w:color="0000E9"/>
        </w:rPr>
        <w:t>.</w:t>
      </w:r>
      <w:r w:rsidR="009547B4">
        <w:rPr>
          <w:u w:color="0000E9"/>
        </w:rPr>
        <w:t xml:space="preserve"> Minor tests will also be done to check the functionality of the construction of the field</w:t>
      </w:r>
      <w:r w:rsidR="0064416A">
        <w:rPr>
          <w:u w:color="0000E9"/>
        </w:rPr>
        <w:t xml:space="preserve"> and functionality of </w:t>
      </w:r>
      <w:r w:rsidR="004C2228">
        <w:rPr>
          <w:u w:color="0000E9"/>
        </w:rPr>
        <w:t xml:space="preserve">each of </w:t>
      </w:r>
      <w:r w:rsidR="0064416A">
        <w:rPr>
          <w:u w:color="0000E9"/>
        </w:rPr>
        <w:t>the algorithms</w:t>
      </w:r>
      <w:r w:rsidR="004C2228">
        <w:rPr>
          <w:u w:color="0000E9"/>
        </w:rPr>
        <w:t xml:space="preserve"> separately.</w:t>
      </w:r>
    </w:p>
    <w:p w14:paraId="462F7D30" w14:textId="5998A2F8" w:rsidR="007A4BC3" w:rsidRDefault="004A169A" w:rsidP="007A4BC3">
      <w:pPr>
        <w:pStyle w:val="Heading1"/>
        <w:rPr>
          <w:u w:color="0000E9"/>
        </w:rPr>
      </w:pPr>
      <w:bookmarkStart w:id="1" w:name="_Toc271363183"/>
      <w:r>
        <w:rPr>
          <w:u w:color="0000E9"/>
        </w:rPr>
        <w:t>Test Materials</w:t>
      </w:r>
      <w:bookmarkEnd w:id="1"/>
      <w:r>
        <w:rPr>
          <w:u w:color="0000E9"/>
        </w:rPr>
        <w:t xml:space="preserve"> </w:t>
      </w:r>
    </w:p>
    <w:p w14:paraId="74B21DFE" w14:textId="3A2E0FCB" w:rsidR="009547B4" w:rsidRDefault="004A169A" w:rsidP="005008A4">
      <w:pPr>
        <w:rPr>
          <w:u w:color="0000E9"/>
        </w:rPr>
      </w:pPr>
      <w:r>
        <w:rPr>
          <w:u w:color="0000E9"/>
        </w:rPr>
        <w:t>Tests are to be conducted in similar environments, as a typical user will use the program in. Tests are conducted in a Microsoft Windows operating system alongside Catapult Sprint.</w:t>
      </w:r>
    </w:p>
    <w:p w14:paraId="393CD662" w14:textId="77777777" w:rsidR="007A4BC3" w:rsidRDefault="007A4BC3" w:rsidP="007A4BC3">
      <w:pPr>
        <w:pStyle w:val="Heading1"/>
        <w:rPr>
          <w:u w:color="0000E9"/>
        </w:rPr>
      </w:pPr>
      <w:bookmarkStart w:id="2" w:name="_Toc271363184"/>
      <w:r>
        <w:rPr>
          <w:u w:color="0000E9"/>
        </w:rPr>
        <w:t>Test Summary</w:t>
      </w:r>
      <w:bookmarkEnd w:id="2"/>
    </w:p>
    <w:p w14:paraId="6DF9359B" w14:textId="0B715F75" w:rsidR="007A4BC3" w:rsidRDefault="006221C7" w:rsidP="002230A1">
      <w:pPr>
        <w:rPr>
          <w:u w:color="0000E9"/>
        </w:rPr>
      </w:pPr>
      <w:r>
        <w:rPr>
          <w:u w:color="0000E9"/>
        </w:rPr>
        <w:t>Functions to be tested are:</w:t>
      </w:r>
    </w:p>
    <w:p w14:paraId="726AEF75" w14:textId="374DB062" w:rsidR="006221C7" w:rsidRPr="009C2946" w:rsidRDefault="00F35D1F" w:rsidP="00F35D1F">
      <w:pPr>
        <w:pStyle w:val="ListParagraph"/>
        <w:ind w:left="420"/>
        <w:rPr>
          <w:u w:color="0000E9"/>
        </w:rPr>
      </w:pPr>
      <w:r>
        <w:rPr>
          <w:u w:color="0000E9"/>
        </w:rPr>
        <w:t xml:space="preserve">A.   </w:t>
      </w:r>
      <w:r w:rsidR="009C2946" w:rsidRPr="009C2946">
        <w:rPr>
          <w:u w:color="0000E9"/>
        </w:rPr>
        <w:t>Valid input into Catapult Sprint</w:t>
      </w:r>
    </w:p>
    <w:p w14:paraId="199CA3C4" w14:textId="55421297" w:rsidR="009C2946" w:rsidRDefault="009C2946" w:rsidP="00F35D1F">
      <w:pPr>
        <w:pStyle w:val="ListParagraph"/>
        <w:numPr>
          <w:ilvl w:val="0"/>
          <w:numId w:val="18"/>
        </w:numPr>
        <w:rPr>
          <w:u w:color="0000E9"/>
        </w:rPr>
      </w:pPr>
      <w:r>
        <w:rPr>
          <w:u w:color="0000E9"/>
        </w:rPr>
        <w:t>Correct stint start and finish times</w:t>
      </w:r>
    </w:p>
    <w:p w14:paraId="3384FD89" w14:textId="21CE10F1" w:rsidR="009C2946" w:rsidRDefault="009C2946" w:rsidP="00F35D1F">
      <w:pPr>
        <w:pStyle w:val="ListParagraph"/>
        <w:numPr>
          <w:ilvl w:val="0"/>
          <w:numId w:val="18"/>
        </w:numPr>
        <w:rPr>
          <w:u w:color="0000E9"/>
        </w:rPr>
      </w:pPr>
      <w:r>
        <w:rPr>
          <w:u w:color="0000E9"/>
        </w:rPr>
        <w:t>Acceptable processing times</w:t>
      </w:r>
    </w:p>
    <w:p w14:paraId="227A115F" w14:textId="1A089CDB" w:rsidR="005457BC" w:rsidRDefault="005457BC" w:rsidP="00F35D1F">
      <w:pPr>
        <w:pStyle w:val="ListParagraph"/>
        <w:numPr>
          <w:ilvl w:val="0"/>
          <w:numId w:val="18"/>
        </w:numPr>
        <w:rPr>
          <w:u w:color="0000E9"/>
        </w:rPr>
      </w:pPr>
      <w:r>
        <w:rPr>
          <w:u w:color="0000E9"/>
        </w:rPr>
        <w:t>Correct construction of the playing field</w:t>
      </w:r>
    </w:p>
    <w:p w14:paraId="242B14DD" w14:textId="316D7E1F" w:rsidR="005457BC" w:rsidRDefault="00B76B3B" w:rsidP="0087765E">
      <w:pPr>
        <w:pStyle w:val="ListParagraph"/>
        <w:numPr>
          <w:ilvl w:val="0"/>
          <w:numId w:val="18"/>
        </w:numPr>
        <w:rPr>
          <w:u w:color="0000E9"/>
        </w:rPr>
      </w:pPr>
      <w:r>
        <w:rPr>
          <w:u w:color="0000E9"/>
        </w:rPr>
        <w:t xml:space="preserve">Correct operation of </w:t>
      </w:r>
      <w:r w:rsidR="0087765E">
        <w:rPr>
          <w:u w:color="0000E9"/>
        </w:rPr>
        <w:t xml:space="preserve">heuristics </w:t>
      </w:r>
      <w:r w:rsidR="00A00FCA">
        <w:rPr>
          <w:u w:color="0000E9"/>
        </w:rPr>
        <w:t>separately</w:t>
      </w:r>
    </w:p>
    <w:p w14:paraId="7885E2C1" w14:textId="539AF6C4" w:rsidR="000070AA" w:rsidRPr="009C2946" w:rsidRDefault="0065210E" w:rsidP="00F35D1F">
      <w:pPr>
        <w:pStyle w:val="ListParagraph"/>
        <w:numPr>
          <w:ilvl w:val="0"/>
          <w:numId w:val="18"/>
        </w:numPr>
        <w:rPr>
          <w:u w:color="0000E9"/>
        </w:rPr>
      </w:pPr>
      <w:r>
        <w:rPr>
          <w:u w:color="0000E9"/>
        </w:rPr>
        <w:t>Error checking for correct user inputs</w:t>
      </w:r>
    </w:p>
    <w:p w14:paraId="35249F9F" w14:textId="77777777" w:rsidR="007A4BC3" w:rsidRDefault="007A4BC3" w:rsidP="007A4BC3">
      <w:pPr>
        <w:pStyle w:val="Heading1"/>
        <w:rPr>
          <w:u w:color="0000E9"/>
        </w:rPr>
      </w:pPr>
      <w:bookmarkStart w:id="3" w:name="_Toc271363185"/>
      <w:r>
        <w:rPr>
          <w:u w:color="0000E9"/>
        </w:rPr>
        <w:t>Testing Strategy</w:t>
      </w:r>
      <w:bookmarkEnd w:id="3"/>
    </w:p>
    <w:p w14:paraId="4382949B" w14:textId="2C96CB1B" w:rsidR="005457BC" w:rsidRDefault="0047134F" w:rsidP="002230A1">
      <w:pPr>
        <w:rPr>
          <w:u w:color="0000E9"/>
        </w:rPr>
      </w:pPr>
      <w:r>
        <w:rPr>
          <w:u w:color="0000E9"/>
        </w:rPr>
        <w:t>The main testing for STINT is manual inspection for</w:t>
      </w:r>
      <w:r w:rsidR="005457BC">
        <w:rPr>
          <w:u w:color="0000E9"/>
        </w:rPr>
        <w:t xml:space="preserve"> the correctness of the system. Most tests will involve testers manually checking </w:t>
      </w:r>
      <w:r w:rsidR="0041460F">
        <w:rPr>
          <w:u w:color="0000E9"/>
        </w:rPr>
        <w:t>the output data of the tests and determining whether the data is within acceptance levels.</w:t>
      </w:r>
    </w:p>
    <w:p w14:paraId="75FAAB9E" w14:textId="77777777" w:rsidR="0041460F" w:rsidRDefault="0041460F" w:rsidP="002230A1">
      <w:pPr>
        <w:rPr>
          <w:u w:color="0000E9"/>
        </w:rPr>
      </w:pPr>
    </w:p>
    <w:p w14:paraId="590C588C" w14:textId="204DD0D0" w:rsidR="007A4BC3" w:rsidRDefault="0047134F" w:rsidP="002230A1">
      <w:pPr>
        <w:rPr>
          <w:u w:color="0000E9"/>
        </w:rPr>
      </w:pPr>
      <w:r>
        <w:rPr>
          <w:u w:color="0000E9"/>
        </w:rPr>
        <w:t>Pure testing java methods ar</w:t>
      </w:r>
      <w:r w:rsidR="006221C7">
        <w:rPr>
          <w:u w:color="0000E9"/>
        </w:rPr>
        <w:t>e to be created to implem</w:t>
      </w:r>
      <w:r w:rsidR="0041460F">
        <w:rPr>
          <w:u w:color="0000E9"/>
        </w:rPr>
        <w:t>ent the tests. These methods will be placed in an outside class, separate to the main program with arguments to test each test individually.</w:t>
      </w:r>
    </w:p>
    <w:p w14:paraId="3B93631B" w14:textId="77777777" w:rsidR="0041460F" w:rsidRDefault="0041460F" w:rsidP="002230A1">
      <w:pPr>
        <w:rPr>
          <w:u w:color="0000E9"/>
        </w:rPr>
      </w:pPr>
    </w:p>
    <w:p w14:paraId="64507268" w14:textId="44D07381" w:rsidR="003666AF" w:rsidRDefault="0041460F" w:rsidP="002230A1">
      <w:pPr>
        <w:rPr>
          <w:u w:color="0000E9"/>
        </w:rPr>
      </w:pPr>
      <w:r>
        <w:rPr>
          <w:u w:color="0000E9"/>
        </w:rPr>
        <w:t xml:space="preserve">Tests are to be done more than 5 times each on different files to check for consistency with results. </w:t>
      </w:r>
      <w:r w:rsidR="003666AF">
        <w:rPr>
          <w:u w:color="0000E9"/>
        </w:rPr>
        <w:br w:type="page"/>
      </w:r>
    </w:p>
    <w:p w14:paraId="570D1BB9" w14:textId="77777777" w:rsidR="007A4BC3" w:rsidRDefault="007A4BC3" w:rsidP="007A4BC3">
      <w:pPr>
        <w:pStyle w:val="Heading1"/>
        <w:rPr>
          <w:u w:color="0000E9"/>
        </w:rPr>
      </w:pPr>
      <w:bookmarkStart w:id="4" w:name="_Toc271363186"/>
      <w:r>
        <w:rPr>
          <w:u w:color="0000E9"/>
        </w:rPr>
        <w:t>Test A</w:t>
      </w:r>
      <w:bookmarkEnd w:id="4"/>
    </w:p>
    <w:p w14:paraId="2328823E" w14:textId="45F27D73" w:rsidR="00A67F87" w:rsidRDefault="00A67F87" w:rsidP="00A67F87">
      <w:r>
        <w:t>STINT is a program that is to be used in conjunction with Catapult Sprint. STINT is to create .vid files that are to then be used by Catapult Sprint to do further analysis, but effectively reducing repetitive human processing time</w:t>
      </w:r>
      <w:r w:rsidR="000A3FB5">
        <w:t xml:space="preserve">. Hence, STINT needs to be able to create correctly formatted files that are readable by Catapult Sprint. </w:t>
      </w:r>
    </w:p>
    <w:p w14:paraId="4E85E4AA" w14:textId="77777777" w:rsidR="000A3FB5" w:rsidRPr="00A67F87" w:rsidRDefault="000A3FB5" w:rsidP="00A67F87"/>
    <w:p w14:paraId="2CED602D" w14:textId="196AB35D" w:rsidR="007A4BC3" w:rsidRDefault="002F202D" w:rsidP="002230A1">
      <w:pPr>
        <w:rPr>
          <w:u w:color="0000E9"/>
        </w:rPr>
      </w:pPr>
      <w:r>
        <w:rPr>
          <w:u w:color="0000E9"/>
        </w:rPr>
        <w:t>This test is to test whether the files outputted by STINT are correctly formatted for use in Catapult Sprint.</w:t>
      </w:r>
    </w:p>
    <w:p w14:paraId="298F5B44" w14:textId="77777777" w:rsidR="007A4BC3" w:rsidRDefault="007A4BC3" w:rsidP="007A4BC3">
      <w:pPr>
        <w:pStyle w:val="Heading2"/>
        <w:rPr>
          <w:u w:color="0000E9"/>
        </w:rPr>
      </w:pPr>
      <w:bookmarkStart w:id="5" w:name="_Toc271363187"/>
      <w:r>
        <w:rPr>
          <w:u w:color="0000E9"/>
        </w:rPr>
        <w:t>Test Specification</w:t>
      </w:r>
      <w:bookmarkEnd w:id="5"/>
    </w:p>
    <w:p w14:paraId="7BAD0D07" w14:textId="1589DC89" w:rsidR="001711DC" w:rsidRDefault="001711DC" w:rsidP="002230A1">
      <w:pPr>
        <w:rPr>
          <w:u w:color="0000E9"/>
        </w:rPr>
      </w:pPr>
      <w:r>
        <w:rPr>
          <w:u w:color="0000E9"/>
        </w:rPr>
        <w:t>The requirements for correct completion of the test includes that the Catapult Sprint is capable of reading in the files created by STINT and display correctly.</w:t>
      </w:r>
      <w:r w:rsidR="00497BD2">
        <w:rPr>
          <w:u w:color="0000E9"/>
        </w:rPr>
        <w:t xml:space="preserve"> </w:t>
      </w:r>
    </w:p>
    <w:p w14:paraId="125F2659" w14:textId="77777777" w:rsidR="007A4BC3" w:rsidRDefault="007A4BC3" w:rsidP="007A4BC3">
      <w:pPr>
        <w:pStyle w:val="Heading2"/>
        <w:rPr>
          <w:u w:color="0000E9"/>
        </w:rPr>
      </w:pPr>
      <w:bookmarkStart w:id="6" w:name="_Toc271363188"/>
      <w:r>
        <w:rPr>
          <w:u w:color="0000E9"/>
        </w:rPr>
        <w:t>Test Description</w:t>
      </w:r>
      <w:bookmarkEnd w:id="6"/>
    </w:p>
    <w:p w14:paraId="674EE152" w14:textId="77777777" w:rsidR="007A4BC3" w:rsidRPr="007949D2" w:rsidRDefault="007A4BC3" w:rsidP="007949D2">
      <w:pPr>
        <w:pStyle w:val="ListParagraph"/>
        <w:numPr>
          <w:ilvl w:val="0"/>
          <w:numId w:val="10"/>
        </w:numPr>
        <w:rPr>
          <w:u w:color="0000E9"/>
        </w:rPr>
      </w:pPr>
      <w:r w:rsidRPr="00E80405">
        <w:rPr>
          <w:b/>
          <w:u w:color="0000E9"/>
        </w:rPr>
        <w:t>Means of Control:</w:t>
      </w:r>
      <w:r w:rsidRPr="007949D2">
        <w:rPr>
          <w:u w:color="0000E9"/>
        </w:rPr>
        <w:t xml:space="preserve"> </w:t>
      </w:r>
      <w:r w:rsidR="002230A1" w:rsidRPr="007949D2">
        <w:rPr>
          <w:u w:color="0000E9"/>
        </w:rPr>
        <w:t>Output data from STINT is to be input into Catapult Sprint.</w:t>
      </w:r>
    </w:p>
    <w:p w14:paraId="6B6F5983" w14:textId="7F479A2B" w:rsidR="007A4BC3" w:rsidRPr="000A1154" w:rsidRDefault="007A4BC3" w:rsidP="000A1154">
      <w:pPr>
        <w:pStyle w:val="ListParagraph"/>
        <w:numPr>
          <w:ilvl w:val="0"/>
          <w:numId w:val="10"/>
        </w:numPr>
        <w:rPr>
          <w:u w:color="0000E9"/>
        </w:rPr>
      </w:pPr>
      <w:r w:rsidRPr="000A1154">
        <w:rPr>
          <w:b/>
          <w:u w:color="0000E9"/>
        </w:rPr>
        <w:t>Input Data</w:t>
      </w:r>
      <w:r w:rsidR="00E80405" w:rsidRPr="000A1154">
        <w:rPr>
          <w:u w:color="0000E9"/>
        </w:rPr>
        <w:t>:</w:t>
      </w:r>
      <w:r w:rsidR="00497BD2" w:rsidRPr="000A1154">
        <w:rPr>
          <w:u w:color="0000E9"/>
        </w:rPr>
        <w:t xml:space="preserve"> T</w:t>
      </w:r>
      <w:r w:rsidR="002230A1" w:rsidRPr="000A1154">
        <w:rPr>
          <w:u w:color="0000E9"/>
        </w:rPr>
        <w:t xml:space="preserve">he .vid file outputted by STINT </w:t>
      </w:r>
      <w:r w:rsidR="00497BD2" w:rsidRPr="000A1154">
        <w:rPr>
          <w:u w:color="0000E9"/>
        </w:rPr>
        <w:t xml:space="preserve">is to be inputted into Catapult Sprint to test for complete functionality of the .vid file in Catapult </w:t>
      </w:r>
      <w:r w:rsidR="00AB00E4" w:rsidRPr="000A1154">
        <w:rPr>
          <w:u w:color="0000E9"/>
        </w:rPr>
        <w:t>Sprint.</w:t>
      </w:r>
    </w:p>
    <w:p w14:paraId="43B19FA2" w14:textId="0587CBDB" w:rsidR="007A4BC3" w:rsidRPr="000A1154" w:rsidRDefault="007A4BC3" w:rsidP="000A1154">
      <w:pPr>
        <w:pStyle w:val="ListParagraph"/>
        <w:numPr>
          <w:ilvl w:val="0"/>
          <w:numId w:val="10"/>
        </w:numPr>
        <w:rPr>
          <w:u w:color="0000E9"/>
        </w:rPr>
      </w:pPr>
      <w:r w:rsidRPr="000A1154">
        <w:rPr>
          <w:b/>
          <w:u w:color="0000E9"/>
        </w:rPr>
        <w:t>Input Commands</w:t>
      </w:r>
      <w:r w:rsidR="00E80405" w:rsidRPr="000A1154">
        <w:rPr>
          <w:u w:color="0000E9"/>
        </w:rPr>
        <w:t>:</w:t>
      </w:r>
      <w:r w:rsidR="002230A1" w:rsidRPr="000A1154">
        <w:rPr>
          <w:u w:color="0000E9"/>
        </w:rPr>
        <w:t xml:space="preserve"> </w:t>
      </w:r>
      <w:r w:rsidR="007949D2" w:rsidRPr="000A1154">
        <w:rPr>
          <w:u w:color="0000E9"/>
        </w:rPr>
        <w:t>Manual input into Catapult Sprint</w:t>
      </w:r>
      <w:r w:rsidR="00335AE3" w:rsidRPr="000A1154">
        <w:rPr>
          <w:u w:color="0000E9"/>
        </w:rPr>
        <w:t>. Catapult Sprint will be asked to process the .vid file and analyze the data.</w:t>
      </w:r>
    </w:p>
    <w:p w14:paraId="61FB08F7" w14:textId="168AAAF0" w:rsidR="007A4BC3" w:rsidRPr="000A1154" w:rsidRDefault="007A4BC3" w:rsidP="000A1154">
      <w:pPr>
        <w:pStyle w:val="ListParagraph"/>
        <w:numPr>
          <w:ilvl w:val="0"/>
          <w:numId w:val="10"/>
        </w:numPr>
        <w:rPr>
          <w:u w:color="0000E9"/>
        </w:rPr>
      </w:pPr>
      <w:r w:rsidRPr="000A1154">
        <w:rPr>
          <w:b/>
          <w:u w:color="0000E9"/>
        </w:rPr>
        <w:t>Output Data</w:t>
      </w:r>
      <w:r w:rsidR="00E80405" w:rsidRPr="000A1154">
        <w:rPr>
          <w:b/>
          <w:u w:color="0000E9"/>
        </w:rPr>
        <w:t>:</w:t>
      </w:r>
      <w:r w:rsidR="002230A1" w:rsidRPr="000A1154">
        <w:rPr>
          <w:u w:color="0000E9"/>
        </w:rPr>
        <w:t xml:space="preserve"> Visually inspect the data has been inputted correctly</w:t>
      </w:r>
      <w:r w:rsidR="00C23A16" w:rsidRPr="000A1154">
        <w:rPr>
          <w:u w:color="0000E9"/>
        </w:rPr>
        <w:t xml:space="preserve">. </w:t>
      </w:r>
    </w:p>
    <w:p w14:paraId="2164FD4E" w14:textId="636F3FF6" w:rsidR="007A4BC3" w:rsidRPr="000A1154" w:rsidRDefault="007A4BC3" w:rsidP="000A1154">
      <w:pPr>
        <w:pStyle w:val="ListParagraph"/>
        <w:numPr>
          <w:ilvl w:val="0"/>
          <w:numId w:val="10"/>
        </w:numPr>
        <w:rPr>
          <w:u w:color="0000E9"/>
        </w:rPr>
      </w:pPr>
      <w:r w:rsidRPr="000A1154">
        <w:rPr>
          <w:b/>
          <w:u w:color="0000E9"/>
        </w:rPr>
        <w:t>System Messages</w:t>
      </w:r>
      <w:r w:rsidR="00E80405" w:rsidRPr="000A1154">
        <w:rPr>
          <w:u w:color="0000E9"/>
        </w:rPr>
        <w:t>:</w:t>
      </w:r>
      <w:r w:rsidR="00C23A16" w:rsidRPr="000A1154">
        <w:rPr>
          <w:u w:color="0000E9"/>
        </w:rPr>
        <w:t xml:space="preserve"> N</w:t>
      </w:r>
      <w:r w:rsidR="007949D2" w:rsidRPr="000A1154">
        <w:rPr>
          <w:u w:color="0000E9"/>
        </w:rPr>
        <w:t>o error message</w:t>
      </w:r>
      <w:r w:rsidR="007A6E75" w:rsidRPr="000A1154">
        <w:rPr>
          <w:u w:color="0000E9"/>
        </w:rPr>
        <w:t>s to be seen in Catapult Sprint when attempting to open and process the .vid file.</w:t>
      </w:r>
    </w:p>
    <w:p w14:paraId="3A56501C" w14:textId="77777777" w:rsidR="002230A1" w:rsidRDefault="002230A1" w:rsidP="002230A1">
      <w:pPr>
        <w:rPr>
          <w:u w:color="0000E9"/>
        </w:rPr>
      </w:pPr>
    </w:p>
    <w:p w14:paraId="1C4C138C" w14:textId="77777777" w:rsidR="007A4BC3" w:rsidRPr="00BF326D" w:rsidRDefault="007A4BC3" w:rsidP="00BF326D">
      <w:pPr>
        <w:rPr>
          <w:u w:color="0000E9"/>
        </w:rPr>
      </w:pPr>
      <w:r w:rsidRPr="00BF326D">
        <w:rPr>
          <w:b/>
          <w:u w:color="0000E9"/>
        </w:rPr>
        <w:t>Procedures</w:t>
      </w:r>
      <w:r w:rsidRPr="00BF326D">
        <w:rPr>
          <w:u w:color="0000E9"/>
        </w:rPr>
        <w:t xml:space="preserve">: </w:t>
      </w:r>
      <w:r w:rsidR="007949D2" w:rsidRPr="00BF326D">
        <w:rPr>
          <w:u w:color="0000E9"/>
        </w:rPr>
        <w:tab/>
        <w:t>1. Manually open Catapult Sprint</w:t>
      </w:r>
    </w:p>
    <w:p w14:paraId="2D969F61" w14:textId="64499155" w:rsidR="007949D2" w:rsidRDefault="00BF326D" w:rsidP="007949D2">
      <w:pPr>
        <w:ind w:firstLine="720"/>
        <w:rPr>
          <w:u w:color="0000E9"/>
        </w:rPr>
      </w:pPr>
      <w:r>
        <w:rPr>
          <w:u w:color="0000E9"/>
        </w:rPr>
        <w:tab/>
      </w:r>
      <w:r w:rsidR="007949D2">
        <w:rPr>
          <w:u w:color="0000E9"/>
        </w:rPr>
        <w:t>2. Select .vid file for processing</w:t>
      </w:r>
    </w:p>
    <w:p w14:paraId="066D0497" w14:textId="7CA19A59" w:rsidR="007949D2" w:rsidRDefault="00BF326D" w:rsidP="002230A1">
      <w:pPr>
        <w:rPr>
          <w:u w:color="0000E9"/>
        </w:rPr>
      </w:pPr>
      <w:r>
        <w:rPr>
          <w:u w:color="0000E9"/>
        </w:rPr>
        <w:tab/>
      </w:r>
      <w:r>
        <w:rPr>
          <w:u w:color="0000E9"/>
        </w:rPr>
        <w:tab/>
      </w:r>
      <w:r w:rsidR="007949D2">
        <w:rPr>
          <w:u w:color="0000E9"/>
        </w:rPr>
        <w:t>3. Visually inspect Catapult Sprint for correct display</w:t>
      </w:r>
    </w:p>
    <w:p w14:paraId="369D5174" w14:textId="77777777" w:rsidR="007A4BC3" w:rsidRDefault="007A4BC3" w:rsidP="007A4BC3">
      <w:pPr>
        <w:pStyle w:val="Heading2"/>
        <w:rPr>
          <w:u w:color="0000E9"/>
        </w:rPr>
      </w:pPr>
      <w:bookmarkStart w:id="7" w:name="_Toc271363189"/>
      <w:r>
        <w:rPr>
          <w:u w:color="0000E9"/>
        </w:rPr>
        <w:t>Test Analysis Report</w:t>
      </w:r>
      <w:bookmarkEnd w:id="7"/>
    </w:p>
    <w:p w14:paraId="57E21142" w14:textId="5BB851D3" w:rsidR="005008A4" w:rsidRPr="004A1E0E" w:rsidRDefault="004464ED" w:rsidP="004A1E0E">
      <w:pPr>
        <w:pStyle w:val="ListParagraph"/>
        <w:numPr>
          <w:ilvl w:val="0"/>
          <w:numId w:val="21"/>
        </w:numPr>
        <w:rPr>
          <w:u w:color="0000E9"/>
        </w:rPr>
      </w:pPr>
      <w:r w:rsidRPr="004A1E0E">
        <w:rPr>
          <w:b/>
          <w:u w:color="0000E9"/>
        </w:rPr>
        <w:t>Function</w:t>
      </w:r>
      <w:r w:rsidR="004A1E0E" w:rsidRPr="004A1E0E">
        <w:rPr>
          <w:b/>
          <w:u w:color="0000E9"/>
        </w:rPr>
        <w:t>:</w:t>
      </w:r>
      <w:r w:rsidR="004A1E0E" w:rsidRPr="004A1E0E">
        <w:rPr>
          <w:u w:color="0000E9"/>
        </w:rPr>
        <w:t xml:space="preserve"> </w:t>
      </w:r>
      <w:r w:rsidR="005008A4" w:rsidRPr="004A1E0E">
        <w:rPr>
          <w:u w:color="0000E9"/>
        </w:rPr>
        <w:t>Positive tests are defined as Catapult Sprint being able to accept the .vid file created by STINT and not throw any error messages to the user.  Testing is to be done &gt;10 times on different .vid file outputs. Catapult Sprint should be able to use the .vid file as if Catapult Sprint did the processing.</w:t>
      </w:r>
    </w:p>
    <w:p w14:paraId="40E3C480" w14:textId="1A39B5A9" w:rsidR="002F57B1" w:rsidRPr="004A1E0E" w:rsidRDefault="002F57B1" w:rsidP="004A1E0E">
      <w:pPr>
        <w:pStyle w:val="ListParagraph"/>
        <w:numPr>
          <w:ilvl w:val="0"/>
          <w:numId w:val="21"/>
        </w:numPr>
        <w:rPr>
          <w:u w:color="0000E9"/>
        </w:rPr>
      </w:pPr>
      <w:r w:rsidRPr="004A1E0E">
        <w:rPr>
          <w:b/>
          <w:u w:color="0000E9"/>
        </w:rPr>
        <w:t>Performance</w:t>
      </w:r>
      <w:r w:rsidR="004A1E0E" w:rsidRPr="004A1E0E">
        <w:rPr>
          <w:b/>
          <w:u w:color="0000E9"/>
        </w:rPr>
        <w:t xml:space="preserve">: </w:t>
      </w:r>
      <w:r>
        <w:t>Test will show that the STINT created .vid file can be used in the same manner as a .vid file created by Catapult Sprint</w:t>
      </w:r>
    </w:p>
    <w:p w14:paraId="0511A791" w14:textId="0FB7B02D" w:rsidR="002F57B1" w:rsidRDefault="002F57B1" w:rsidP="004A1E0E">
      <w:pPr>
        <w:pStyle w:val="ListParagraph"/>
        <w:numPr>
          <w:ilvl w:val="0"/>
          <w:numId w:val="21"/>
        </w:numPr>
      </w:pPr>
      <w:r w:rsidRPr="004A1E0E">
        <w:rPr>
          <w:b/>
        </w:rPr>
        <w:t>Data Measures</w:t>
      </w:r>
      <w:r w:rsidR="004A1E0E" w:rsidRPr="004A1E0E">
        <w:rPr>
          <w:b/>
        </w:rPr>
        <w:t>:</w:t>
      </w:r>
      <w:r w:rsidR="004A1E0E">
        <w:t xml:space="preserve"> </w:t>
      </w:r>
      <w:r>
        <w:t>File needs to be 100% compatible with Catapult Sprint.</w:t>
      </w:r>
    </w:p>
    <w:p w14:paraId="5D491361" w14:textId="67A7DE8F" w:rsidR="00644AF5" w:rsidRDefault="00644AF5" w:rsidP="004A1E0E">
      <w:pPr>
        <w:pStyle w:val="ListParagraph"/>
        <w:numPr>
          <w:ilvl w:val="0"/>
          <w:numId w:val="21"/>
        </w:numPr>
      </w:pPr>
      <w:r>
        <w:br w:type="page"/>
      </w:r>
    </w:p>
    <w:p w14:paraId="39497386" w14:textId="77777777" w:rsidR="007A4BC3" w:rsidRDefault="007A4BC3" w:rsidP="007949D2">
      <w:pPr>
        <w:pStyle w:val="Heading1"/>
        <w:rPr>
          <w:u w:color="0000E9"/>
        </w:rPr>
      </w:pPr>
      <w:bookmarkStart w:id="8" w:name="_Toc271363190"/>
      <w:r>
        <w:rPr>
          <w:u w:color="0000E9"/>
        </w:rPr>
        <w:t>Test B</w:t>
      </w:r>
      <w:bookmarkEnd w:id="8"/>
    </w:p>
    <w:p w14:paraId="710B71A8" w14:textId="24E4786A" w:rsidR="001A7C75" w:rsidRDefault="001A7C75" w:rsidP="001A7C75">
      <w:r>
        <w:t>STINT needs to be able to accurately determine the</w:t>
      </w:r>
      <w:r w:rsidR="003466BE">
        <w:t xml:space="preserve"> start and completion times of stints within a match</w:t>
      </w:r>
      <w:r>
        <w:t xml:space="preserve">. </w:t>
      </w:r>
      <w:r w:rsidR="003466BE">
        <w:t>From the data provided to the program, start/finish times of a match, a specified ground and a .csv containing GPS/accelerometer data, STINT is to make accurate predictions as to the start and finish times of separate stints and then output this as a .vid file.</w:t>
      </w:r>
    </w:p>
    <w:p w14:paraId="51E1B06C" w14:textId="26FD7DA1" w:rsidR="007A4BC3" w:rsidRDefault="00343FAF" w:rsidP="00827883">
      <w:pPr>
        <w:rPr>
          <w:b/>
          <w:bCs/>
          <w:sz w:val="38"/>
          <w:szCs w:val="38"/>
          <w:u w:color="0000E9"/>
        </w:rPr>
      </w:pPr>
      <w:r>
        <w:rPr>
          <w:u w:color="0000E9"/>
        </w:rPr>
        <w:t xml:space="preserve">This test is </w:t>
      </w:r>
      <w:r w:rsidR="00827883">
        <w:rPr>
          <w:u w:color="0000E9"/>
        </w:rPr>
        <w:t>for correctness of choosing the start and completion times of stints</w:t>
      </w:r>
      <w:r>
        <w:rPr>
          <w:u w:color="0000E9"/>
        </w:rPr>
        <w:t xml:space="preserve"> by STINT.</w:t>
      </w:r>
    </w:p>
    <w:p w14:paraId="5A3A09C8" w14:textId="77777777" w:rsidR="007A4BC3" w:rsidRDefault="007A4BC3" w:rsidP="007949D2">
      <w:pPr>
        <w:pStyle w:val="Heading2"/>
        <w:rPr>
          <w:u w:color="0000E9"/>
        </w:rPr>
      </w:pPr>
      <w:bookmarkStart w:id="9" w:name="_Toc271363191"/>
      <w:r>
        <w:rPr>
          <w:u w:color="0000E9"/>
        </w:rPr>
        <w:t>Test Specification</w:t>
      </w:r>
      <w:bookmarkEnd w:id="9"/>
    </w:p>
    <w:p w14:paraId="51C41DE2" w14:textId="465F6460" w:rsidR="00B30E36" w:rsidRDefault="00B30E36" w:rsidP="00827883">
      <w:pPr>
        <w:rPr>
          <w:u w:color="0000E9"/>
        </w:rPr>
      </w:pPr>
      <w:r>
        <w:rPr>
          <w:u w:color="0000E9"/>
        </w:rPr>
        <w:t>This test is to ensure that STINT is not creating unusable .vid files that have separate stints that are too far outside the actual times of a player being active on the pitch.</w:t>
      </w:r>
      <w:r w:rsidR="003D67DC">
        <w:rPr>
          <w:u w:color="0000E9"/>
        </w:rPr>
        <w:t xml:space="preserve"> This test will test the times made by STINT using an external test</w:t>
      </w:r>
      <w:r w:rsidR="00E9123A">
        <w:rPr>
          <w:u w:color="0000E9"/>
        </w:rPr>
        <w:t>ing method to the main program that will produce a .txt file detailing the vari</w:t>
      </w:r>
      <w:r w:rsidR="00D02BD7">
        <w:rPr>
          <w:u w:color="0000E9"/>
        </w:rPr>
        <w:t xml:space="preserve">ance between the </w:t>
      </w:r>
      <w:r w:rsidR="00E9123A">
        <w:rPr>
          <w:u w:color="0000E9"/>
        </w:rPr>
        <w:t>stint times.</w:t>
      </w:r>
    </w:p>
    <w:p w14:paraId="54D136D9" w14:textId="0B8E3107" w:rsidR="00F0399F" w:rsidRPr="00465F2E" w:rsidRDefault="00BD0C4D" w:rsidP="00827883">
      <w:pPr>
        <w:rPr>
          <w:u w:color="0000E9"/>
        </w:rPr>
      </w:pPr>
      <w:r>
        <w:rPr>
          <w:u w:color="0000E9"/>
        </w:rPr>
        <w:t>Acceptance</w:t>
      </w:r>
      <w:r w:rsidR="00EB0348">
        <w:rPr>
          <w:u w:color="0000E9"/>
        </w:rPr>
        <w:t xml:space="preserve"> for this test is for STINT</w:t>
      </w:r>
      <w:r w:rsidR="00827883">
        <w:rPr>
          <w:u w:color="0000E9"/>
        </w:rPr>
        <w:t xml:space="preserve"> to select </w:t>
      </w:r>
      <w:r w:rsidR="00FB626F">
        <w:rPr>
          <w:u w:color="0000E9"/>
        </w:rPr>
        <w:t xml:space="preserve">all </w:t>
      </w:r>
      <w:r w:rsidR="00827883">
        <w:rPr>
          <w:u w:color="0000E9"/>
        </w:rPr>
        <w:t>the times for the stints within 5 seconds of a humanly modified .vid file.</w:t>
      </w:r>
      <w:r w:rsidR="00B30E36">
        <w:rPr>
          <w:u w:color="0000E9"/>
        </w:rPr>
        <w:t xml:space="preserve"> </w:t>
      </w:r>
    </w:p>
    <w:p w14:paraId="3DBF6169" w14:textId="77777777" w:rsidR="007A4BC3" w:rsidRDefault="007A4BC3" w:rsidP="00F0399F">
      <w:pPr>
        <w:pStyle w:val="Heading2"/>
        <w:rPr>
          <w:u w:color="0000E9"/>
        </w:rPr>
      </w:pPr>
      <w:bookmarkStart w:id="10" w:name="_Toc271363192"/>
      <w:r>
        <w:rPr>
          <w:u w:color="0000E9"/>
        </w:rPr>
        <w:t>Test Description</w:t>
      </w:r>
      <w:bookmarkEnd w:id="10"/>
    </w:p>
    <w:p w14:paraId="26EFC7E2" w14:textId="1420E5EA" w:rsidR="007A4BC3" w:rsidRPr="00171423" w:rsidRDefault="007A4BC3" w:rsidP="00171423">
      <w:pPr>
        <w:pStyle w:val="ListParagraph"/>
        <w:numPr>
          <w:ilvl w:val="0"/>
          <w:numId w:val="14"/>
        </w:numPr>
        <w:rPr>
          <w:u w:color="0000E9"/>
        </w:rPr>
      </w:pPr>
      <w:r w:rsidRPr="00E9123A">
        <w:rPr>
          <w:b/>
          <w:u w:color="0000E9"/>
        </w:rPr>
        <w:t>Means of Control</w:t>
      </w:r>
      <w:r w:rsidRPr="00171423">
        <w:rPr>
          <w:u w:color="0000E9"/>
        </w:rPr>
        <w:t xml:space="preserve">: </w:t>
      </w:r>
      <w:r w:rsidR="009547B4" w:rsidRPr="00171423">
        <w:rPr>
          <w:u w:color="0000E9"/>
        </w:rPr>
        <w:t>A c</w:t>
      </w:r>
      <w:r w:rsidR="00270B08" w:rsidRPr="00171423">
        <w:rPr>
          <w:u w:color="0000E9"/>
        </w:rPr>
        <w:t>orrectness testing method/class</w:t>
      </w:r>
    </w:p>
    <w:p w14:paraId="7842EE98" w14:textId="2DD6863F" w:rsidR="007A4BC3" w:rsidRPr="00171423" w:rsidRDefault="007A4BC3" w:rsidP="00171423">
      <w:pPr>
        <w:pStyle w:val="ListParagraph"/>
        <w:numPr>
          <w:ilvl w:val="0"/>
          <w:numId w:val="14"/>
        </w:numPr>
        <w:rPr>
          <w:u w:color="0000E9"/>
        </w:rPr>
      </w:pPr>
      <w:r w:rsidRPr="00E9123A">
        <w:rPr>
          <w:b/>
          <w:u w:color="0000E9"/>
        </w:rPr>
        <w:t>Input Data</w:t>
      </w:r>
      <w:r w:rsidR="00E9123A">
        <w:rPr>
          <w:u w:color="0000E9"/>
        </w:rPr>
        <w:t>: A</w:t>
      </w:r>
      <w:r w:rsidR="00AD1AB5" w:rsidRPr="00171423">
        <w:rPr>
          <w:u w:color="0000E9"/>
        </w:rPr>
        <w:t xml:space="preserve"> human created .vid file</w:t>
      </w:r>
      <w:r w:rsidR="00E9123A">
        <w:rPr>
          <w:u w:color="0000E9"/>
        </w:rPr>
        <w:t xml:space="preserve"> using Catapult Sprint</w:t>
      </w:r>
      <w:r w:rsidR="00AD1AB5" w:rsidRPr="00171423">
        <w:rPr>
          <w:u w:color="0000E9"/>
        </w:rPr>
        <w:t xml:space="preserve">, </w:t>
      </w:r>
      <w:r w:rsidR="00E9123A">
        <w:rPr>
          <w:u w:color="0000E9"/>
        </w:rPr>
        <w:t xml:space="preserve">A </w:t>
      </w:r>
      <w:r w:rsidR="00AD1AB5" w:rsidRPr="00171423">
        <w:rPr>
          <w:u w:color="0000E9"/>
        </w:rPr>
        <w:t>STINT created .vid file</w:t>
      </w:r>
      <w:r w:rsidR="00E9123A">
        <w:rPr>
          <w:u w:color="0000E9"/>
        </w:rPr>
        <w:t xml:space="preserve"> for the same player.</w:t>
      </w:r>
    </w:p>
    <w:p w14:paraId="4D210332" w14:textId="44598D85" w:rsidR="009547B4" w:rsidRPr="00E9123A" w:rsidRDefault="007A4BC3" w:rsidP="00F0399F">
      <w:pPr>
        <w:pStyle w:val="ListParagraph"/>
        <w:numPr>
          <w:ilvl w:val="0"/>
          <w:numId w:val="14"/>
        </w:numPr>
        <w:rPr>
          <w:u w:color="0000E9"/>
        </w:rPr>
      </w:pPr>
      <w:r w:rsidRPr="00A15DB5">
        <w:rPr>
          <w:b/>
          <w:u w:color="0000E9"/>
        </w:rPr>
        <w:t xml:space="preserve">Input </w:t>
      </w:r>
      <w:r w:rsidR="00805B7B" w:rsidRPr="00A15DB5">
        <w:rPr>
          <w:b/>
          <w:u w:color="0000E9"/>
        </w:rPr>
        <w:t>Commands</w:t>
      </w:r>
      <w:r w:rsidR="00805B7B" w:rsidRPr="00171423">
        <w:rPr>
          <w:u w:color="0000E9"/>
        </w:rPr>
        <w:t>:</w:t>
      </w:r>
      <w:r w:rsidR="00A15DB5">
        <w:rPr>
          <w:u w:color="0000E9"/>
        </w:rPr>
        <w:t xml:space="preserve"> R</w:t>
      </w:r>
      <w:r w:rsidR="00AD1AB5" w:rsidRPr="00171423">
        <w:rPr>
          <w:u w:color="0000E9"/>
        </w:rPr>
        <w:t>un correctness testin</w:t>
      </w:r>
      <w:r w:rsidR="00A15DB5">
        <w:rPr>
          <w:u w:color="0000E9"/>
        </w:rPr>
        <w:t>g</w:t>
      </w:r>
      <w:r w:rsidR="00E9123A">
        <w:rPr>
          <w:u w:color="0000E9"/>
        </w:rPr>
        <w:t xml:space="preserve"> method with 2 .vid input</w:t>
      </w:r>
      <w:r w:rsidR="00805B7B">
        <w:rPr>
          <w:u w:color="0000E9"/>
        </w:rPr>
        <w:t xml:space="preserve"> files.</w:t>
      </w:r>
    </w:p>
    <w:p w14:paraId="35EF0993" w14:textId="4A412EEC" w:rsidR="00465F2E" w:rsidRPr="00171423" w:rsidRDefault="007A4BC3" w:rsidP="00F0399F">
      <w:pPr>
        <w:pStyle w:val="ListParagraph"/>
        <w:numPr>
          <w:ilvl w:val="0"/>
          <w:numId w:val="15"/>
        </w:numPr>
        <w:rPr>
          <w:u w:color="0000E9"/>
        </w:rPr>
      </w:pPr>
      <w:r w:rsidRPr="009815BB">
        <w:rPr>
          <w:b/>
          <w:u w:color="0000E9"/>
        </w:rPr>
        <w:t>Output Data</w:t>
      </w:r>
      <w:r w:rsidR="00C95CBD" w:rsidRPr="00171423">
        <w:rPr>
          <w:u w:color="0000E9"/>
        </w:rPr>
        <w:t xml:space="preserve"> </w:t>
      </w:r>
      <w:r w:rsidR="007122F7" w:rsidRPr="00171423">
        <w:rPr>
          <w:u w:color="0000E9"/>
        </w:rPr>
        <w:t>–</w:t>
      </w:r>
      <w:r w:rsidR="00C95CBD" w:rsidRPr="00171423">
        <w:rPr>
          <w:u w:color="0000E9"/>
        </w:rPr>
        <w:t xml:space="preserve"> </w:t>
      </w:r>
      <w:r w:rsidR="00AD1AB5" w:rsidRPr="00171423">
        <w:rPr>
          <w:u w:color="0000E9"/>
        </w:rPr>
        <w:t>Outputted text file that shows the variance between the 2 inputs</w:t>
      </w:r>
      <w:r w:rsidR="009815BB">
        <w:rPr>
          <w:u w:color="0000E9"/>
        </w:rPr>
        <w:t>. File gives the separate times of the difference between the stint times.</w:t>
      </w:r>
    </w:p>
    <w:p w14:paraId="14A68AD1" w14:textId="711AB351" w:rsidR="007A4BC3" w:rsidRPr="00171423" w:rsidRDefault="007A4BC3" w:rsidP="00171423">
      <w:pPr>
        <w:pStyle w:val="ListParagraph"/>
        <w:numPr>
          <w:ilvl w:val="0"/>
          <w:numId w:val="15"/>
        </w:numPr>
        <w:rPr>
          <w:u w:color="0000E9"/>
        </w:rPr>
      </w:pPr>
      <w:r w:rsidRPr="009815BB">
        <w:rPr>
          <w:b/>
          <w:u w:color="0000E9"/>
        </w:rPr>
        <w:t>System Messages</w:t>
      </w:r>
      <w:r w:rsidR="00C95CBD" w:rsidRPr="00171423">
        <w:rPr>
          <w:u w:color="0000E9"/>
        </w:rPr>
        <w:t xml:space="preserve"> </w:t>
      </w:r>
      <w:r w:rsidR="00957DDC" w:rsidRPr="00171423">
        <w:rPr>
          <w:u w:color="0000E9"/>
        </w:rPr>
        <w:t>–</w:t>
      </w:r>
      <w:r w:rsidR="00C95CBD" w:rsidRPr="00171423">
        <w:rPr>
          <w:u w:color="0000E9"/>
        </w:rPr>
        <w:t xml:space="preserve"> </w:t>
      </w:r>
      <w:r w:rsidR="00AD1AB5" w:rsidRPr="00171423">
        <w:rPr>
          <w:u w:color="0000E9"/>
        </w:rPr>
        <w:t>No system errors</w:t>
      </w:r>
    </w:p>
    <w:p w14:paraId="2E4F0FB0" w14:textId="77777777" w:rsidR="00465F2E" w:rsidRDefault="00465F2E" w:rsidP="00F0399F">
      <w:pPr>
        <w:rPr>
          <w:u w:color="0000E9"/>
        </w:rPr>
      </w:pPr>
    </w:p>
    <w:p w14:paraId="54282228" w14:textId="0FEB5ECF" w:rsidR="007A4BC3" w:rsidRDefault="007A4BC3" w:rsidP="00F0399F">
      <w:pPr>
        <w:rPr>
          <w:u w:color="0000E9"/>
        </w:rPr>
      </w:pPr>
      <w:r w:rsidRPr="009815BB">
        <w:rPr>
          <w:b/>
          <w:u w:color="0000E9"/>
        </w:rPr>
        <w:t>Procedures:</w:t>
      </w:r>
      <w:r>
        <w:rPr>
          <w:u w:color="0000E9"/>
        </w:rPr>
        <w:t xml:space="preserve"> </w:t>
      </w:r>
      <w:r w:rsidR="00AD1AB5">
        <w:rPr>
          <w:u w:color="0000E9"/>
        </w:rPr>
        <w:tab/>
        <w:t>1. Process a given file in STINT</w:t>
      </w:r>
    </w:p>
    <w:p w14:paraId="53A0DF33" w14:textId="3D8855C3" w:rsidR="00AD1AB5" w:rsidRDefault="00AD1AB5" w:rsidP="00AD1AB5">
      <w:pPr>
        <w:rPr>
          <w:u w:color="0000E9"/>
        </w:rPr>
      </w:pPr>
      <w:r>
        <w:rPr>
          <w:u w:color="0000E9"/>
        </w:rPr>
        <w:tab/>
      </w:r>
      <w:r>
        <w:rPr>
          <w:u w:color="0000E9"/>
        </w:rPr>
        <w:tab/>
        <w:t>2. Process same .csv file in Catapult Sprint manually</w:t>
      </w:r>
    </w:p>
    <w:p w14:paraId="2A63462F" w14:textId="181E2073" w:rsidR="00AD1AB5" w:rsidRDefault="00AD1AB5" w:rsidP="00AD1AB5">
      <w:pPr>
        <w:rPr>
          <w:u w:color="0000E9"/>
        </w:rPr>
      </w:pPr>
      <w:r>
        <w:rPr>
          <w:u w:color="0000E9"/>
        </w:rPr>
        <w:tab/>
      </w:r>
      <w:r>
        <w:rPr>
          <w:u w:color="0000E9"/>
        </w:rPr>
        <w:tab/>
        <w:t>3. Run correctness method</w:t>
      </w:r>
    </w:p>
    <w:p w14:paraId="324EE7C4" w14:textId="56CF91E0" w:rsidR="00AD1AB5" w:rsidRDefault="00AD1AB5" w:rsidP="00AD1AB5">
      <w:pPr>
        <w:rPr>
          <w:u w:color="0000E9"/>
        </w:rPr>
      </w:pPr>
      <w:r>
        <w:rPr>
          <w:u w:color="0000E9"/>
        </w:rPr>
        <w:tab/>
      </w:r>
      <w:r>
        <w:rPr>
          <w:u w:color="0000E9"/>
        </w:rPr>
        <w:tab/>
        <w:t>4. Visually inspect the outputted text file.</w:t>
      </w:r>
    </w:p>
    <w:p w14:paraId="22B33525" w14:textId="77777777" w:rsidR="007A4BC3" w:rsidRDefault="007A4BC3" w:rsidP="00DE48D6">
      <w:pPr>
        <w:pStyle w:val="Heading2"/>
        <w:rPr>
          <w:u w:color="0000E9"/>
        </w:rPr>
      </w:pPr>
      <w:bookmarkStart w:id="11" w:name="_Toc271363193"/>
      <w:r>
        <w:rPr>
          <w:u w:color="0000E9"/>
        </w:rPr>
        <w:t>Test Analysis Report</w:t>
      </w:r>
      <w:bookmarkEnd w:id="11"/>
    </w:p>
    <w:p w14:paraId="7E69F044" w14:textId="7176B868" w:rsidR="00F832F7" w:rsidRPr="006C667A" w:rsidRDefault="00146270" w:rsidP="006C667A">
      <w:pPr>
        <w:pStyle w:val="ListParagraph"/>
        <w:numPr>
          <w:ilvl w:val="0"/>
          <w:numId w:val="20"/>
        </w:numPr>
        <w:rPr>
          <w:u w:color="0000E9"/>
        </w:rPr>
      </w:pPr>
      <w:r w:rsidRPr="006C667A">
        <w:rPr>
          <w:b/>
        </w:rPr>
        <w:t>Function</w:t>
      </w:r>
      <w:r w:rsidR="006C667A" w:rsidRPr="006C667A">
        <w:rPr>
          <w:b/>
        </w:rPr>
        <w:t>:</w:t>
      </w:r>
      <w:r w:rsidR="006C667A" w:rsidRPr="006C667A">
        <w:rPr>
          <w:u w:color="0000E9"/>
        </w:rPr>
        <w:t xml:space="preserve"> </w:t>
      </w:r>
      <w:r w:rsidR="009547B4" w:rsidRPr="006C667A">
        <w:rPr>
          <w:u w:color="0000E9"/>
        </w:rPr>
        <w:t xml:space="preserve">Positive test result is defined as the </w:t>
      </w:r>
      <w:r w:rsidR="000F3E2B" w:rsidRPr="006C667A">
        <w:rPr>
          <w:u w:color="0000E9"/>
        </w:rPr>
        <w:t xml:space="preserve">outputted times as shown in the .txt file are all within 5 seconds of a user created .vid file. </w:t>
      </w:r>
      <w:r w:rsidRPr="006C667A">
        <w:rPr>
          <w:u w:color="0000E9"/>
        </w:rPr>
        <w:t>Users are to visually inspect he output file to ensure there are no times that are greater than 5 seconds. Additionally averages of the times are also given at the end of the text file.</w:t>
      </w:r>
    </w:p>
    <w:p w14:paraId="3ED0338A" w14:textId="31B2D211" w:rsidR="00146270" w:rsidRPr="006C667A" w:rsidRDefault="00146270" w:rsidP="006C667A">
      <w:pPr>
        <w:pStyle w:val="ListParagraph"/>
        <w:numPr>
          <w:ilvl w:val="0"/>
          <w:numId w:val="20"/>
        </w:numPr>
        <w:rPr>
          <w:u w:color="0000E9"/>
        </w:rPr>
      </w:pPr>
      <w:r w:rsidRPr="006C667A">
        <w:rPr>
          <w:b/>
          <w:u w:color="0000E9"/>
        </w:rPr>
        <w:t>Performance</w:t>
      </w:r>
      <w:r w:rsidR="006C667A">
        <w:t xml:space="preserve">: </w:t>
      </w:r>
      <w:r w:rsidR="00710B7F">
        <w:t>The test will show the difference in times for the stints as well as allowing users to observe the average difference between the times.</w:t>
      </w:r>
    </w:p>
    <w:p w14:paraId="6E780F78" w14:textId="3EEE942C" w:rsidR="00290C77" w:rsidRPr="006C667A" w:rsidRDefault="006C667A" w:rsidP="006C667A">
      <w:pPr>
        <w:pStyle w:val="ListParagraph"/>
        <w:numPr>
          <w:ilvl w:val="0"/>
          <w:numId w:val="20"/>
        </w:numPr>
      </w:pPr>
      <w:r w:rsidRPr="006C667A">
        <w:rPr>
          <w:b/>
        </w:rPr>
        <w:t>Data Measures:</w:t>
      </w:r>
      <w:r>
        <w:t xml:space="preserve"> </w:t>
      </w:r>
      <w:r w:rsidR="00710B7F" w:rsidRPr="006C667A">
        <w:rPr>
          <w:u w:color="0000E9"/>
        </w:rPr>
        <w:t>Outputted .txt file should only show times less than 5 seconds and have an average well below 5 seconds.</w:t>
      </w:r>
    </w:p>
    <w:p w14:paraId="0EF658FF" w14:textId="77777777" w:rsidR="00290C77" w:rsidRDefault="00290C77" w:rsidP="007A4BC3">
      <w:pPr>
        <w:widowControl w:val="0"/>
        <w:autoSpaceDE w:val="0"/>
        <w:autoSpaceDN w:val="0"/>
        <w:adjustRightInd w:val="0"/>
        <w:rPr>
          <w:rFonts w:ascii="Times" w:hAnsi="Times" w:cs="Times"/>
          <w:sz w:val="32"/>
          <w:szCs w:val="32"/>
          <w:u w:color="0000E9"/>
        </w:rPr>
      </w:pPr>
    </w:p>
    <w:p w14:paraId="519AE93D" w14:textId="2EE5369D" w:rsidR="007A4BC3" w:rsidRPr="00573E91" w:rsidRDefault="007A4BC3" w:rsidP="00573E91">
      <w:pPr>
        <w:pStyle w:val="Heading1"/>
        <w:rPr>
          <w:rFonts w:ascii="Times" w:hAnsi="Times" w:cs="Times"/>
          <w:u w:color="0000E9"/>
        </w:rPr>
      </w:pPr>
      <w:bookmarkStart w:id="12" w:name="_Toc271363194"/>
      <w:r>
        <w:rPr>
          <w:u w:color="0000E9"/>
        </w:rPr>
        <w:t>Test C</w:t>
      </w:r>
      <w:bookmarkEnd w:id="12"/>
    </w:p>
    <w:p w14:paraId="082BCB00" w14:textId="2588E142" w:rsidR="00FB7631" w:rsidRDefault="00FB7631" w:rsidP="00FB7631">
      <w:r>
        <w:t>STINT is to be a program that reduces the processing time of selecting the start and finish times of stints within a match. Currently, the task takes about 10 minutes per match for an experienced analyst to manually select the start and finish times of stints for further analysis in Catapult Sprint.</w:t>
      </w:r>
    </w:p>
    <w:p w14:paraId="3D594A6C" w14:textId="77777777" w:rsidR="00FB7631" w:rsidRPr="00FB7631" w:rsidRDefault="00FB7631" w:rsidP="00FB7631"/>
    <w:p w14:paraId="3EF29E5B" w14:textId="54D15675" w:rsidR="007A4BC3" w:rsidRDefault="00FB7631" w:rsidP="0047134F">
      <w:pPr>
        <w:rPr>
          <w:b/>
          <w:bCs/>
          <w:sz w:val="38"/>
          <w:szCs w:val="38"/>
          <w:u w:color="0000E9"/>
        </w:rPr>
      </w:pPr>
      <w:r>
        <w:rPr>
          <w:u w:color="0000E9"/>
        </w:rPr>
        <w:t>This test tests</w:t>
      </w:r>
      <w:r w:rsidR="000A5103">
        <w:rPr>
          <w:u w:color="0000E9"/>
        </w:rPr>
        <w:t xml:space="preserve"> the time performance of STINT, </w:t>
      </w:r>
      <w:r>
        <w:rPr>
          <w:u w:color="0000E9"/>
        </w:rPr>
        <w:t>that is</w:t>
      </w:r>
      <w:r w:rsidR="000A5103">
        <w:rPr>
          <w:u w:color="0000E9"/>
        </w:rPr>
        <w:t>,</w:t>
      </w:r>
      <w:r>
        <w:rPr>
          <w:u w:color="0000E9"/>
        </w:rPr>
        <w:t xml:space="preserve"> how long the program takes to process a given match.</w:t>
      </w:r>
    </w:p>
    <w:p w14:paraId="7CB1D0B0" w14:textId="77777777" w:rsidR="007A4BC3" w:rsidRDefault="007A4BC3" w:rsidP="00DE48D6">
      <w:pPr>
        <w:pStyle w:val="Heading2"/>
        <w:rPr>
          <w:u w:color="0000E9"/>
        </w:rPr>
      </w:pPr>
      <w:bookmarkStart w:id="13" w:name="_Toc271363195"/>
      <w:r>
        <w:rPr>
          <w:u w:color="0000E9"/>
        </w:rPr>
        <w:t>Test Specification</w:t>
      </w:r>
      <w:bookmarkEnd w:id="13"/>
    </w:p>
    <w:p w14:paraId="0DA6C14B" w14:textId="0AC29065" w:rsidR="002351EF" w:rsidRDefault="002351EF" w:rsidP="002351EF">
      <w:r>
        <w:t xml:space="preserve">This test will ensure optimality is maintained </w:t>
      </w:r>
      <w:r w:rsidR="00C5688E">
        <w:t>when creating the program and allow for a balance between time performance and actual performance of STINT.</w:t>
      </w:r>
    </w:p>
    <w:p w14:paraId="28602044" w14:textId="77777777" w:rsidR="00C5688E" w:rsidRPr="002351EF" w:rsidRDefault="00C5688E" w:rsidP="002351EF"/>
    <w:p w14:paraId="4C9FE2A7" w14:textId="34E35A36" w:rsidR="007A4BC3" w:rsidRDefault="00E312C4" w:rsidP="0047134F">
      <w:pPr>
        <w:rPr>
          <w:b/>
          <w:bCs/>
          <w:sz w:val="38"/>
          <w:szCs w:val="38"/>
          <w:u w:color="0000E9"/>
        </w:rPr>
      </w:pPr>
      <w:r>
        <w:rPr>
          <w:u w:color="0000E9"/>
        </w:rPr>
        <w:t>Requirements for acceptable pass are defined, as the reported processing time for a match is 10mins</w:t>
      </w:r>
      <w:r w:rsidR="007F434C">
        <w:rPr>
          <w:u w:color="0000E9"/>
        </w:rPr>
        <w:t xml:space="preserve">. </w:t>
      </w:r>
      <w:r w:rsidR="002351EF">
        <w:rPr>
          <w:u w:color="0000E9"/>
        </w:rPr>
        <w:t xml:space="preserve">The program however, should aim for a much lower value. </w:t>
      </w:r>
    </w:p>
    <w:p w14:paraId="2CC6FE1B" w14:textId="77777777" w:rsidR="007A4BC3" w:rsidRDefault="007A4BC3" w:rsidP="00DE48D6">
      <w:pPr>
        <w:pStyle w:val="Heading2"/>
        <w:rPr>
          <w:u w:color="0000E9"/>
        </w:rPr>
      </w:pPr>
      <w:bookmarkStart w:id="14" w:name="_Toc271363196"/>
      <w:r>
        <w:rPr>
          <w:u w:color="0000E9"/>
        </w:rPr>
        <w:t>Test Description</w:t>
      </w:r>
      <w:bookmarkEnd w:id="14"/>
    </w:p>
    <w:p w14:paraId="593AB9DF" w14:textId="051B4BC4" w:rsidR="007A4BC3" w:rsidRPr="00BF3500" w:rsidRDefault="007A4BC3" w:rsidP="00BF3500">
      <w:pPr>
        <w:pStyle w:val="ListParagraph"/>
        <w:numPr>
          <w:ilvl w:val="0"/>
          <w:numId w:val="19"/>
        </w:numPr>
        <w:rPr>
          <w:u w:color="0000E9"/>
        </w:rPr>
      </w:pPr>
      <w:r w:rsidRPr="00BF3500">
        <w:rPr>
          <w:b/>
          <w:u w:color="0000E9"/>
        </w:rPr>
        <w:t>Means of Control:</w:t>
      </w:r>
      <w:r w:rsidRPr="00BF3500">
        <w:rPr>
          <w:u w:color="0000E9"/>
        </w:rPr>
        <w:t xml:space="preserve"> </w:t>
      </w:r>
      <w:r w:rsidR="00E312C4" w:rsidRPr="00BF3500">
        <w:rPr>
          <w:u w:color="0000E9"/>
        </w:rPr>
        <w:t>Data is fed manually into STINT</w:t>
      </w:r>
      <w:r w:rsidR="002C399C">
        <w:rPr>
          <w:u w:color="0000E9"/>
        </w:rPr>
        <w:t xml:space="preserve"> with an additional timer java method to display the processing time of the program.</w:t>
      </w:r>
    </w:p>
    <w:p w14:paraId="4B11F9DE" w14:textId="7387DE27" w:rsidR="007A4BC3" w:rsidRPr="00B9240B" w:rsidRDefault="007A4BC3" w:rsidP="00B9240B">
      <w:pPr>
        <w:pStyle w:val="ListParagraph"/>
        <w:numPr>
          <w:ilvl w:val="0"/>
          <w:numId w:val="19"/>
        </w:numPr>
        <w:rPr>
          <w:u w:color="0000E9"/>
        </w:rPr>
      </w:pPr>
      <w:r w:rsidRPr="00B9240B">
        <w:rPr>
          <w:b/>
          <w:u w:color="0000E9"/>
        </w:rPr>
        <w:t>Input Data</w:t>
      </w:r>
      <w:r w:rsidR="00BF3500" w:rsidRPr="00B9240B">
        <w:rPr>
          <w:u w:color="0000E9"/>
        </w:rPr>
        <w:t xml:space="preserve">: </w:t>
      </w:r>
      <w:r w:rsidR="002C399C">
        <w:rPr>
          <w:u w:color="0000E9"/>
        </w:rPr>
        <w:t xml:space="preserve">The .csv file to be inputted into </w:t>
      </w:r>
      <w:r w:rsidR="002230FE">
        <w:rPr>
          <w:u w:color="0000E9"/>
        </w:rPr>
        <w:t xml:space="preserve">the testing methods which implements </w:t>
      </w:r>
      <w:r w:rsidR="002C399C">
        <w:rPr>
          <w:u w:color="0000E9"/>
        </w:rPr>
        <w:t xml:space="preserve">STINT </w:t>
      </w:r>
      <w:r w:rsidR="002230FE">
        <w:rPr>
          <w:u w:color="0000E9"/>
        </w:rPr>
        <w:t>and displays the processing time for the program.</w:t>
      </w:r>
    </w:p>
    <w:p w14:paraId="0BAB9EA8" w14:textId="54208459" w:rsidR="007A4BC3" w:rsidRPr="00B9240B" w:rsidRDefault="007A4BC3" w:rsidP="00B9240B">
      <w:pPr>
        <w:pStyle w:val="ListParagraph"/>
        <w:numPr>
          <w:ilvl w:val="0"/>
          <w:numId w:val="19"/>
        </w:numPr>
        <w:rPr>
          <w:u w:color="0000E9"/>
        </w:rPr>
      </w:pPr>
      <w:r w:rsidRPr="00B9240B">
        <w:rPr>
          <w:b/>
          <w:u w:color="0000E9"/>
        </w:rPr>
        <w:t>Input Command</w:t>
      </w:r>
      <w:r w:rsidR="00BF3500" w:rsidRPr="00B9240B">
        <w:rPr>
          <w:b/>
          <w:u w:color="0000E9"/>
        </w:rPr>
        <w:t xml:space="preserve">s: </w:t>
      </w:r>
      <w:r w:rsidR="002230FE">
        <w:rPr>
          <w:u w:color="0000E9"/>
        </w:rPr>
        <w:t xml:space="preserve"> Input into the</w:t>
      </w:r>
      <w:r w:rsidR="007122F7" w:rsidRPr="00B9240B">
        <w:rPr>
          <w:u w:color="0000E9"/>
        </w:rPr>
        <w:t xml:space="preserve"> time</w:t>
      </w:r>
      <w:r w:rsidR="002230FE">
        <w:rPr>
          <w:u w:color="0000E9"/>
        </w:rPr>
        <w:t>r</w:t>
      </w:r>
      <w:r w:rsidR="007122F7" w:rsidRPr="00B9240B">
        <w:rPr>
          <w:u w:color="0000E9"/>
        </w:rPr>
        <w:t xml:space="preserve"> test method</w:t>
      </w:r>
      <w:r w:rsidR="002230FE">
        <w:rPr>
          <w:u w:color="0000E9"/>
        </w:rPr>
        <w:t xml:space="preserve"> with the .csv file as an argument.</w:t>
      </w:r>
    </w:p>
    <w:p w14:paraId="51F240D0" w14:textId="3E016724" w:rsidR="007A4BC3" w:rsidRPr="00B9240B" w:rsidRDefault="007A4BC3" w:rsidP="00B9240B">
      <w:pPr>
        <w:pStyle w:val="ListParagraph"/>
        <w:numPr>
          <w:ilvl w:val="0"/>
          <w:numId w:val="19"/>
        </w:numPr>
        <w:rPr>
          <w:u w:color="0000E9"/>
        </w:rPr>
      </w:pPr>
      <w:r w:rsidRPr="00B9240B">
        <w:rPr>
          <w:b/>
          <w:u w:color="0000E9"/>
        </w:rPr>
        <w:t>Output Data</w:t>
      </w:r>
      <w:r w:rsidR="00BF3500" w:rsidRPr="00B9240B">
        <w:rPr>
          <w:u w:color="0000E9"/>
        </w:rPr>
        <w:t xml:space="preserve">: </w:t>
      </w:r>
      <w:r w:rsidR="002A4AC3">
        <w:rPr>
          <w:u w:color="0000E9"/>
        </w:rPr>
        <w:t>D</w:t>
      </w:r>
      <w:r w:rsidR="00C10910" w:rsidRPr="00B9240B">
        <w:rPr>
          <w:u w:color="0000E9"/>
        </w:rPr>
        <w:t>i</w:t>
      </w:r>
      <w:r w:rsidR="00BD7F54" w:rsidRPr="00B9240B">
        <w:rPr>
          <w:u w:color="0000E9"/>
        </w:rPr>
        <w:t>splay time taken in command line/text</w:t>
      </w:r>
      <w:r w:rsidR="002A4AC3">
        <w:rPr>
          <w:u w:color="0000E9"/>
        </w:rPr>
        <w:t xml:space="preserve"> file</w:t>
      </w:r>
    </w:p>
    <w:p w14:paraId="55AD44BA" w14:textId="50D68799" w:rsidR="007A4BC3" w:rsidRPr="00B9240B" w:rsidRDefault="007A4BC3" w:rsidP="00B9240B">
      <w:pPr>
        <w:pStyle w:val="ListParagraph"/>
        <w:numPr>
          <w:ilvl w:val="0"/>
          <w:numId w:val="19"/>
        </w:numPr>
        <w:rPr>
          <w:u w:color="0000E9"/>
        </w:rPr>
      </w:pPr>
      <w:r w:rsidRPr="00B9240B">
        <w:rPr>
          <w:b/>
          <w:u w:color="0000E9"/>
        </w:rPr>
        <w:t>System Messages</w:t>
      </w:r>
      <w:r w:rsidR="00BF3500" w:rsidRPr="00B9240B">
        <w:rPr>
          <w:u w:color="0000E9"/>
        </w:rPr>
        <w:t xml:space="preserve">: </w:t>
      </w:r>
      <w:r w:rsidR="00E312C4" w:rsidRPr="00B9240B">
        <w:rPr>
          <w:u w:color="0000E9"/>
        </w:rPr>
        <w:t xml:space="preserve"> Display</w:t>
      </w:r>
      <w:r w:rsidR="00CC0AD5">
        <w:rPr>
          <w:u w:color="0000E9"/>
        </w:rPr>
        <w:t>s</w:t>
      </w:r>
      <w:r w:rsidR="00E312C4" w:rsidRPr="00B9240B">
        <w:rPr>
          <w:u w:color="0000E9"/>
        </w:rPr>
        <w:t xml:space="preserve"> the time taken</w:t>
      </w:r>
    </w:p>
    <w:p w14:paraId="3E1F4A97" w14:textId="77777777" w:rsidR="0071105C" w:rsidRPr="00E312C4" w:rsidRDefault="0071105C" w:rsidP="00E312C4">
      <w:pPr>
        <w:rPr>
          <w:u w:color="0000E9"/>
        </w:rPr>
      </w:pPr>
    </w:p>
    <w:p w14:paraId="73327340" w14:textId="2898C564" w:rsidR="007A4BC3" w:rsidRPr="00BF3500" w:rsidRDefault="007A4BC3" w:rsidP="00BF3500">
      <w:pPr>
        <w:rPr>
          <w:u w:color="0000E9"/>
        </w:rPr>
      </w:pPr>
      <w:r w:rsidRPr="002F238F">
        <w:rPr>
          <w:b/>
          <w:u w:color="0000E9"/>
        </w:rPr>
        <w:t>Procedures:</w:t>
      </w:r>
      <w:r w:rsidRPr="00BF3500">
        <w:rPr>
          <w:u w:color="0000E9"/>
        </w:rPr>
        <w:t xml:space="preserve"> </w:t>
      </w:r>
      <w:r w:rsidR="00E312C4" w:rsidRPr="00BF3500">
        <w:rPr>
          <w:u w:color="0000E9"/>
        </w:rPr>
        <w:tab/>
        <w:t>1. Input .csv into STINT with input command test time</w:t>
      </w:r>
    </w:p>
    <w:p w14:paraId="2846AC5A" w14:textId="757BCFD6" w:rsidR="00E312C4" w:rsidRPr="00B9240B" w:rsidRDefault="00E312C4" w:rsidP="00B9240B">
      <w:pPr>
        <w:ind w:left="1440"/>
        <w:rPr>
          <w:u w:color="0000E9"/>
        </w:rPr>
      </w:pPr>
      <w:r w:rsidRPr="00B9240B">
        <w:rPr>
          <w:u w:color="0000E9"/>
        </w:rPr>
        <w:t>2. Manually inspect value outputted by the timer to assess performance</w:t>
      </w:r>
    </w:p>
    <w:p w14:paraId="717C5CBA" w14:textId="77777777" w:rsidR="007A4BC3" w:rsidRDefault="007A4BC3" w:rsidP="00DE48D6">
      <w:pPr>
        <w:pStyle w:val="Heading2"/>
        <w:rPr>
          <w:u w:color="0000E9"/>
        </w:rPr>
      </w:pPr>
      <w:bookmarkStart w:id="15" w:name="_Toc271363197"/>
      <w:r>
        <w:rPr>
          <w:u w:color="0000E9"/>
        </w:rPr>
        <w:t>Test Analysis Report</w:t>
      </w:r>
      <w:bookmarkEnd w:id="15"/>
    </w:p>
    <w:p w14:paraId="2ECE7DF7" w14:textId="3CCAA032" w:rsidR="00DE48D6" w:rsidRPr="0072493F" w:rsidRDefault="00DC6893" w:rsidP="0072493F">
      <w:pPr>
        <w:pStyle w:val="ListParagraph"/>
        <w:numPr>
          <w:ilvl w:val="0"/>
          <w:numId w:val="23"/>
        </w:numPr>
        <w:rPr>
          <w:u w:color="0000E9"/>
        </w:rPr>
      </w:pPr>
      <w:r w:rsidRPr="0072493F">
        <w:rPr>
          <w:b/>
          <w:u w:color="0000E9"/>
        </w:rPr>
        <w:t>Function:</w:t>
      </w:r>
      <w:r w:rsidRPr="0072493F">
        <w:rPr>
          <w:u w:color="0000E9"/>
        </w:rPr>
        <w:t xml:space="preserve"> </w:t>
      </w:r>
      <w:r w:rsidR="00BE5179" w:rsidRPr="0072493F">
        <w:rPr>
          <w:u w:color="0000E9"/>
        </w:rPr>
        <w:t xml:space="preserve">A positive test result is </w:t>
      </w:r>
      <w:r w:rsidRPr="0072493F">
        <w:rPr>
          <w:u w:color="0000E9"/>
        </w:rPr>
        <w:t>defined,</w:t>
      </w:r>
      <w:r w:rsidR="00BE5179" w:rsidRPr="0072493F">
        <w:rPr>
          <w:u w:color="0000E9"/>
        </w:rPr>
        <w:t xml:space="preserve"> as the entire processing time for a match is less than 10 minutes.</w:t>
      </w:r>
      <w:r w:rsidRPr="0072493F">
        <w:rPr>
          <w:u w:color="0000E9"/>
        </w:rPr>
        <w:t xml:space="preserve"> Users are to inspect the time taken for the outputted processing time for a match to be less than 10 minutes.</w:t>
      </w:r>
    </w:p>
    <w:p w14:paraId="44707E13" w14:textId="36576C1A" w:rsidR="00DC6893" w:rsidRPr="00A73D94" w:rsidRDefault="00DC6893" w:rsidP="00A73D94">
      <w:pPr>
        <w:pStyle w:val="ListParagraph"/>
        <w:numPr>
          <w:ilvl w:val="0"/>
          <w:numId w:val="22"/>
        </w:numPr>
        <w:rPr>
          <w:u w:color="0000E9"/>
        </w:rPr>
      </w:pPr>
      <w:r w:rsidRPr="00A73D94">
        <w:rPr>
          <w:b/>
          <w:u w:color="0000E9"/>
        </w:rPr>
        <w:t xml:space="preserve">Performance: </w:t>
      </w:r>
      <w:r w:rsidRPr="00A73D94">
        <w:rPr>
          <w:u w:color="0000E9"/>
        </w:rPr>
        <w:t>This will show the time taken for the entire process of converting the .csv to an appropriate .vid file is within the acceptable times.</w:t>
      </w:r>
    </w:p>
    <w:p w14:paraId="0E822A4E" w14:textId="026F1BD6" w:rsidR="006B260A" w:rsidRPr="00A73D94" w:rsidRDefault="00631607" w:rsidP="00A73D94">
      <w:pPr>
        <w:pStyle w:val="ListParagraph"/>
        <w:numPr>
          <w:ilvl w:val="0"/>
          <w:numId w:val="22"/>
        </w:numPr>
        <w:rPr>
          <w:b/>
          <w:u w:color="0000E9"/>
        </w:rPr>
      </w:pPr>
      <w:r w:rsidRPr="00A73D94">
        <w:rPr>
          <w:b/>
          <w:u w:color="0000E9"/>
        </w:rPr>
        <w:t xml:space="preserve">Data Measures: </w:t>
      </w:r>
      <w:r w:rsidRPr="00A73D94">
        <w:rPr>
          <w:u w:color="0000E9"/>
        </w:rPr>
        <w:t>Data visually inspected on the window to show that the time taken for the processing time is less than 10 minutes.</w:t>
      </w:r>
    </w:p>
    <w:p w14:paraId="329DA3DD" w14:textId="77777777" w:rsidR="006B260A" w:rsidRDefault="006B260A" w:rsidP="007A4BC3">
      <w:pPr>
        <w:widowControl w:val="0"/>
        <w:autoSpaceDE w:val="0"/>
        <w:autoSpaceDN w:val="0"/>
        <w:adjustRightInd w:val="0"/>
        <w:rPr>
          <w:rFonts w:ascii="Times" w:hAnsi="Times" w:cs="Times"/>
          <w:b/>
          <w:bCs/>
          <w:sz w:val="48"/>
          <w:szCs w:val="48"/>
          <w:u w:color="0000E9"/>
        </w:rPr>
      </w:pPr>
    </w:p>
    <w:p w14:paraId="64A43198" w14:textId="77777777" w:rsidR="006B260A" w:rsidRDefault="006B260A" w:rsidP="007A4BC3">
      <w:pPr>
        <w:widowControl w:val="0"/>
        <w:autoSpaceDE w:val="0"/>
        <w:autoSpaceDN w:val="0"/>
        <w:adjustRightInd w:val="0"/>
        <w:rPr>
          <w:rFonts w:ascii="Times" w:hAnsi="Times" w:cs="Times"/>
          <w:b/>
          <w:bCs/>
          <w:sz w:val="48"/>
          <w:szCs w:val="48"/>
          <w:u w:color="0000E9"/>
        </w:rPr>
      </w:pPr>
    </w:p>
    <w:p w14:paraId="0A0F8C08" w14:textId="77777777" w:rsidR="006B260A" w:rsidRDefault="006B260A" w:rsidP="007A4BC3">
      <w:pPr>
        <w:widowControl w:val="0"/>
        <w:autoSpaceDE w:val="0"/>
        <w:autoSpaceDN w:val="0"/>
        <w:adjustRightInd w:val="0"/>
        <w:rPr>
          <w:rFonts w:ascii="Times" w:hAnsi="Times" w:cs="Times"/>
          <w:b/>
          <w:bCs/>
          <w:sz w:val="48"/>
          <w:szCs w:val="48"/>
          <w:u w:color="0000E9"/>
        </w:rPr>
      </w:pPr>
    </w:p>
    <w:p w14:paraId="31952A3F" w14:textId="77777777" w:rsidR="001822B8" w:rsidRDefault="001822B8" w:rsidP="007A4BC3">
      <w:pPr>
        <w:widowControl w:val="0"/>
        <w:autoSpaceDE w:val="0"/>
        <w:autoSpaceDN w:val="0"/>
        <w:adjustRightInd w:val="0"/>
        <w:rPr>
          <w:rFonts w:ascii="Times" w:hAnsi="Times" w:cs="Times"/>
          <w:b/>
          <w:bCs/>
          <w:sz w:val="48"/>
          <w:szCs w:val="48"/>
          <w:u w:color="0000E9"/>
        </w:rPr>
      </w:pPr>
    </w:p>
    <w:p w14:paraId="42828190" w14:textId="33DF3044" w:rsidR="00D70AF3" w:rsidRDefault="00D70AF3" w:rsidP="007A4BC3">
      <w:pPr>
        <w:widowControl w:val="0"/>
        <w:autoSpaceDE w:val="0"/>
        <w:autoSpaceDN w:val="0"/>
        <w:adjustRightInd w:val="0"/>
        <w:rPr>
          <w:rFonts w:ascii="Times" w:hAnsi="Times" w:cs="Times"/>
          <w:b/>
          <w:bCs/>
          <w:sz w:val="48"/>
          <w:szCs w:val="48"/>
          <w:u w:color="0000E9"/>
        </w:rPr>
      </w:pPr>
      <w:r>
        <w:rPr>
          <w:rFonts w:ascii="Times" w:hAnsi="Times" w:cs="Times"/>
          <w:b/>
          <w:bCs/>
          <w:sz w:val="48"/>
          <w:szCs w:val="48"/>
          <w:u w:color="0000E9"/>
        </w:rPr>
        <w:br w:type="page"/>
      </w:r>
    </w:p>
    <w:p w14:paraId="60A24A09" w14:textId="5DB1F5A1" w:rsidR="00601F3B" w:rsidRPr="00512E9F" w:rsidRDefault="00601F3B" w:rsidP="00601F3B">
      <w:pPr>
        <w:pStyle w:val="Heading1"/>
        <w:rPr>
          <w:lang w:val="en-AU"/>
        </w:rPr>
      </w:pPr>
      <w:bookmarkStart w:id="16" w:name="_Toc271363198"/>
      <w:r>
        <w:rPr>
          <w:lang w:val="en-AU"/>
        </w:rPr>
        <w:t>Test D</w:t>
      </w:r>
      <w:bookmarkEnd w:id="16"/>
    </w:p>
    <w:p w14:paraId="4CFF16AE" w14:textId="77777777" w:rsidR="00601F3B" w:rsidRDefault="00601F3B" w:rsidP="00E60158">
      <w:pPr>
        <w:rPr>
          <w:shd w:val="clear" w:color="auto" w:fill="FFFFFF"/>
          <w:lang w:val="en-AU"/>
        </w:rPr>
      </w:pPr>
      <w:r>
        <w:rPr>
          <w:shd w:val="clear" w:color="auto" w:fill="FFFFFF"/>
          <w:lang w:val="en-AU"/>
        </w:rPr>
        <w:t xml:space="preserve">The Stint editor is supposed to take two GPS coordinates and the aspect ratio of a given field as provided by the user. This information is then used in conjunction with the player’s GPS data, specifically their location, to determine during which time periods they were on the field and when they were off the field. This data feeds into the main algorithm to determine stint times. </w:t>
      </w:r>
    </w:p>
    <w:p w14:paraId="71160220" w14:textId="77777777" w:rsidR="00601F3B" w:rsidRPr="00512E9F" w:rsidRDefault="00601F3B" w:rsidP="00E60158">
      <w:pPr>
        <w:rPr>
          <w:sz w:val="20"/>
          <w:szCs w:val="20"/>
          <w:lang w:val="en-AU"/>
        </w:rPr>
      </w:pPr>
      <w:r>
        <w:rPr>
          <w:shd w:val="clear" w:color="auto" w:fill="FFFFFF"/>
          <w:lang w:val="en-AU"/>
        </w:rPr>
        <w:t xml:space="preserve">The editor is set to take both GPS coordinates without insisting that the user input the coordinates in any order, for example greater latitude first. This test is designed to ensure that the order of the two coordinates does not affect the final stints outputted. </w:t>
      </w:r>
    </w:p>
    <w:p w14:paraId="745C7B8F" w14:textId="77777777" w:rsidR="00601F3B" w:rsidRPr="00512E9F" w:rsidRDefault="00601F3B" w:rsidP="00601F3B">
      <w:pPr>
        <w:pStyle w:val="Heading2"/>
        <w:rPr>
          <w:lang w:val="en-AU"/>
        </w:rPr>
      </w:pPr>
      <w:bookmarkStart w:id="17" w:name="_Toc271363199"/>
      <w:r w:rsidRPr="00512E9F">
        <w:rPr>
          <w:lang w:val="en-AU"/>
        </w:rPr>
        <w:t>Test Specification</w:t>
      </w:r>
      <w:bookmarkEnd w:id="17"/>
    </w:p>
    <w:p w14:paraId="1AFD198F" w14:textId="77777777" w:rsidR="00601F3B" w:rsidRDefault="00601F3B" w:rsidP="00E60158">
      <w:pPr>
        <w:rPr>
          <w:shd w:val="clear" w:color="auto" w:fill="FFFFFF"/>
          <w:lang w:val="en-AU"/>
        </w:rPr>
      </w:pPr>
      <w:r>
        <w:rPr>
          <w:shd w:val="clear" w:color="auto" w:fill="FFFFFF"/>
          <w:lang w:val="en-AU"/>
        </w:rPr>
        <w:t xml:space="preserve">This particular test will ensure the quality of the stints produced and more and ensure that the order of the GPS coordinates inputted by the user does not affect the stints produced in any way. </w:t>
      </w:r>
    </w:p>
    <w:p w14:paraId="7ACA391E" w14:textId="77777777" w:rsidR="00601F3B" w:rsidRDefault="00601F3B" w:rsidP="00E60158">
      <w:pPr>
        <w:rPr>
          <w:shd w:val="clear" w:color="auto" w:fill="FFFFFF"/>
          <w:lang w:val="en-AU"/>
        </w:rPr>
      </w:pPr>
      <w:r>
        <w:rPr>
          <w:shd w:val="clear" w:color="auto" w:fill="FFFFFF"/>
          <w:lang w:val="en-AU"/>
        </w:rPr>
        <w:t>This test will be testing methods from the GPS related classes. To be more precise, it will be testing the robustness of the rotate function in the GPSCoordinate class. The function was designed to rotate a point about a point to its ‘left’. We wish to ensure that the inverse of this will also work; that a point can rotate correctly about a point towards its right.</w:t>
      </w:r>
    </w:p>
    <w:p w14:paraId="3AFE409D" w14:textId="77777777" w:rsidR="00601F3B" w:rsidRDefault="00601F3B" w:rsidP="00E60158">
      <w:pPr>
        <w:rPr>
          <w:shd w:val="clear" w:color="auto" w:fill="FFFFFF"/>
          <w:lang w:val="en-AU"/>
        </w:rPr>
      </w:pPr>
      <w:r>
        <w:rPr>
          <w:shd w:val="clear" w:color="auto" w:fill="FFFFFF"/>
          <w:lang w:val="en-AU"/>
        </w:rPr>
        <w:t xml:space="preserve">In addition, we wish to ensure that after this transformation all player GPS coordinates will also rotate accurately and that the analyser will still precisely determine if a player is on the field or not. </w:t>
      </w:r>
    </w:p>
    <w:p w14:paraId="4701A5AB" w14:textId="77777777" w:rsidR="00601F3B" w:rsidRPr="00512E9F" w:rsidRDefault="00601F3B" w:rsidP="00E60158">
      <w:pPr>
        <w:rPr>
          <w:shd w:val="clear" w:color="auto" w:fill="FFFFFF"/>
          <w:lang w:val="en-AU"/>
        </w:rPr>
      </w:pPr>
      <w:r>
        <w:rPr>
          <w:shd w:val="clear" w:color="auto" w:fill="FFFFFF"/>
          <w:lang w:val="en-AU"/>
        </w:rPr>
        <w:t>To test this, we will input two GPS coordinates and their related aspect ratio for a field. Then the order in which these GPS coordinates were inputted will be reversed and if the program functions correctly, the outputted stints will be exactly the same.</w:t>
      </w:r>
    </w:p>
    <w:p w14:paraId="253D7AC6" w14:textId="77777777" w:rsidR="00601F3B" w:rsidRPr="00512E9F" w:rsidRDefault="00601F3B" w:rsidP="00601F3B">
      <w:pPr>
        <w:pStyle w:val="Heading2"/>
        <w:rPr>
          <w:lang w:val="en-AU"/>
        </w:rPr>
      </w:pPr>
      <w:bookmarkStart w:id="18" w:name="_Toc271363200"/>
      <w:r w:rsidRPr="00512E9F">
        <w:rPr>
          <w:lang w:val="en-AU"/>
        </w:rPr>
        <w:t>Test Description</w:t>
      </w:r>
      <w:bookmarkEnd w:id="18"/>
    </w:p>
    <w:p w14:paraId="429BB5C0" w14:textId="77777777" w:rsidR="00601F3B" w:rsidRPr="00E60158" w:rsidRDefault="00601F3B" w:rsidP="00E60158">
      <w:pPr>
        <w:pStyle w:val="ListParagraph"/>
        <w:numPr>
          <w:ilvl w:val="0"/>
          <w:numId w:val="16"/>
        </w:numPr>
        <w:rPr>
          <w:lang w:val="en-AU"/>
        </w:rPr>
      </w:pPr>
      <w:r w:rsidRPr="000A1154">
        <w:rPr>
          <w:b/>
          <w:lang w:val="en-AU"/>
        </w:rPr>
        <w:t>Means of Control:</w:t>
      </w:r>
      <w:r w:rsidRPr="00E60158">
        <w:rPr>
          <w:lang w:val="en-AU"/>
        </w:rPr>
        <w:t xml:space="preserve"> Data will be manually entered.</w:t>
      </w:r>
    </w:p>
    <w:p w14:paraId="74989D30" w14:textId="77777777" w:rsidR="00601F3B" w:rsidRPr="00E60158" w:rsidRDefault="00601F3B" w:rsidP="00E60158">
      <w:pPr>
        <w:pStyle w:val="ListParagraph"/>
        <w:numPr>
          <w:ilvl w:val="0"/>
          <w:numId w:val="16"/>
        </w:numPr>
        <w:rPr>
          <w:lang w:val="en-AU"/>
        </w:rPr>
      </w:pPr>
      <w:r w:rsidRPr="000A1154">
        <w:rPr>
          <w:b/>
          <w:lang w:val="en-AU"/>
        </w:rPr>
        <w:t>Input Data:</w:t>
      </w:r>
      <w:r w:rsidRPr="00E60158">
        <w:rPr>
          <w:lang w:val="en-AU"/>
        </w:rPr>
        <w:t xml:space="preserve"> Information for all players for a tournament will be entered along with the GPS coordinates of the field they played on. On the second run through, the same player data will be entered but the order the GPS coordinates are inputted will be reversed.</w:t>
      </w:r>
    </w:p>
    <w:p w14:paraId="1DD31E65" w14:textId="77777777" w:rsidR="00601F3B" w:rsidRPr="00E60158" w:rsidRDefault="00601F3B" w:rsidP="00E60158">
      <w:pPr>
        <w:pStyle w:val="ListParagraph"/>
        <w:numPr>
          <w:ilvl w:val="0"/>
          <w:numId w:val="16"/>
        </w:numPr>
        <w:rPr>
          <w:lang w:val="en-AU"/>
        </w:rPr>
      </w:pPr>
      <w:r w:rsidRPr="000A1154">
        <w:rPr>
          <w:b/>
          <w:lang w:val="en-AU"/>
        </w:rPr>
        <w:t>Input Commands:</w:t>
      </w:r>
      <w:r w:rsidRPr="00E60158">
        <w:rPr>
          <w:lang w:val="en-AU"/>
        </w:rPr>
        <w:t xml:space="preserve"> The program will be tasked to process all the player data.</w:t>
      </w:r>
    </w:p>
    <w:p w14:paraId="4741C828" w14:textId="77777777" w:rsidR="00601F3B" w:rsidRPr="00E60158" w:rsidRDefault="00601F3B" w:rsidP="00E60158">
      <w:pPr>
        <w:pStyle w:val="ListParagraph"/>
        <w:numPr>
          <w:ilvl w:val="0"/>
          <w:numId w:val="16"/>
        </w:numPr>
        <w:rPr>
          <w:lang w:val="en-AU"/>
        </w:rPr>
      </w:pPr>
      <w:r w:rsidRPr="000A1154">
        <w:rPr>
          <w:b/>
          <w:lang w:val="en-AU"/>
        </w:rPr>
        <w:t>Output Data:</w:t>
      </w:r>
      <w:r w:rsidRPr="00E60158">
        <w:rPr>
          <w:lang w:val="en-AU"/>
        </w:rPr>
        <w:t xml:space="preserve"> Stints for each player.</w:t>
      </w:r>
    </w:p>
    <w:p w14:paraId="77743823" w14:textId="77777777" w:rsidR="00601F3B" w:rsidRPr="00512E9F" w:rsidRDefault="00601F3B" w:rsidP="00601F3B">
      <w:pPr>
        <w:pStyle w:val="Heading2"/>
        <w:rPr>
          <w:lang w:val="en-AU"/>
        </w:rPr>
      </w:pPr>
      <w:bookmarkStart w:id="19" w:name="_Toc271363201"/>
      <w:r w:rsidRPr="00512E9F">
        <w:rPr>
          <w:lang w:val="en-AU"/>
        </w:rPr>
        <w:t>Test Analysis Report</w:t>
      </w:r>
      <w:bookmarkEnd w:id="19"/>
    </w:p>
    <w:p w14:paraId="409AA0E2" w14:textId="77777777" w:rsidR="00601F3B" w:rsidRPr="00E60158" w:rsidRDefault="00601F3B" w:rsidP="00E60158">
      <w:pPr>
        <w:pStyle w:val="ListParagraph"/>
        <w:numPr>
          <w:ilvl w:val="0"/>
          <w:numId w:val="17"/>
        </w:numPr>
        <w:rPr>
          <w:lang w:val="en-AU"/>
        </w:rPr>
      </w:pPr>
      <w:r w:rsidRPr="00B41E55">
        <w:rPr>
          <w:b/>
          <w:lang w:val="en-AU"/>
        </w:rPr>
        <w:t>Function:</w:t>
      </w:r>
      <w:r w:rsidRPr="00E60158">
        <w:rPr>
          <w:lang w:val="en-AU"/>
        </w:rPr>
        <w:t xml:space="preserve"> This test will demonstrate that all functions related to the GPS class work regardless of the order of the GPS coordinates were entered. </w:t>
      </w:r>
    </w:p>
    <w:p w14:paraId="071AD5D9" w14:textId="77777777" w:rsidR="00601F3B" w:rsidRPr="00E60158" w:rsidRDefault="00601F3B" w:rsidP="00E60158">
      <w:pPr>
        <w:pStyle w:val="ListParagraph"/>
        <w:numPr>
          <w:ilvl w:val="0"/>
          <w:numId w:val="17"/>
        </w:numPr>
        <w:rPr>
          <w:lang w:val="en-AU"/>
        </w:rPr>
      </w:pPr>
      <w:r w:rsidRPr="00B41E55">
        <w:rPr>
          <w:b/>
          <w:lang w:val="en-AU"/>
        </w:rPr>
        <w:t>Performance:</w:t>
      </w:r>
      <w:r w:rsidRPr="00E60158">
        <w:rPr>
          <w:lang w:val="en-AU"/>
        </w:rPr>
        <w:t xml:space="preserve"> This test will prove that regardless of the order of input of GPS coordinates, the stints produced will be identical. </w:t>
      </w:r>
    </w:p>
    <w:p w14:paraId="57ADF7BA" w14:textId="47E1723D" w:rsidR="007E0131" w:rsidRDefault="00B41E55" w:rsidP="00601F3B">
      <w:pPr>
        <w:pStyle w:val="ListParagraph"/>
        <w:numPr>
          <w:ilvl w:val="0"/>
          <w:numId w:val="17"/>
        </w:numPr>
        <w:rPr>
          <w:lang w:val="en-AU"/>
        </w:rPr>
      </w:pPr>
      <w:r w:rsidRPr="00B41E55">
        <w:rPr>
          <w:b/>
          <w:lang w:val="en-AU"/>
        </w:rPr>
        <w:t>Data Measures</w:t>
      </w:r>
      <w:r>
        <w:rPr>
          <w:lang w:val="en-AU"/>
        </w:rPr>
        <w:t xml:space="preserve">: </w:t>
      </w:r>
      <w:r w:rsidR="00601F3B" w:rsidRPr="00E60158">
        <w:rPr>
          <w:lang w:val="en-AU"/>
        </w:rPr>
        <w:t xml:space="preserve">The stints produced will be compared and if they are identical, the test would have shown that the GPS class is as robust as planned. </w:t>
      </w:r>
    </w:p>
    <w:p w14:paraId="50A1FFF5" w14:textId="369E5FA8" w:rsidR="00B732EC" w:rsidRDefault="00B732EC" w:rsidP="00B732EC">
      <w:pPr>
        <w:rPr>
          <w:lang w:val="en-AU"/>
        </w:rPr>
      </w:pPr>
      <w:r>
        <w:rPr>
          <w:lang w:val="en-AU"/>
        </w:rPr>
        <w:br w:type="page"/>
      </w:r>
    </w:p>
    <w:p w14:paraId="74C87AE2" w14:textId="2670B5FC" w:rsidR="00B732EC" w:rsidRDefault="00B732EC" w:rsidP="00B732EC">
      <w:pPr>
        <w:pStyle w:val="Heading1"/>
        <w:rPr>
          <w:lang w:val="en-AU"/>
        </w:rPr>
      </w:pPr>
      <w:bookmarkStart w:id="20" w:name="_Toc271363202"/>
      <w:r>
        <w:rPr>
          <w:lang w:val="en-AU"/>
        </w:rPr>
        <w:t>Test E</w:t>
      </w:r>
      <w:bookmarkEnd w:id="20"/>
    </w:p>
    <w:p w14:paraId="4A1F1B8C" w14:textId="0F159470" w:rsidR="00B732EC" w:rsidRDefault="00A00FCA" w:rsidP="00B732EC">
      <w:r>
        <w:t xml:space="preserve">The main processing of the matches in STINT is in the heuristics used to determine active periods for the player. </w:t>
      </w:r>
      <w:r w:rsidR="0057158D">
        <w:t>The 3 pieces of data that are used to analyse stints are start/finish time of the match, GPS data and accelerometer data.</w:t>
      </w:r>
    </w:p>
    <w:p w14:paraId="6AC47DA8" w14:textId="77777777" w:rsidR="0057158D" w:rsidRDefault="0057158D" w:rsidP="00B732EC"/>
    <w:p w14:paraId="49EC50A6" w14:textId="09DEC07B" w:rsidR="0057158D" w:rsidRDefault="0057158D" w:rsidP="00B732EC">
      <w:r>
        <w:t>These tests are to work independently of each other and then a final balancer is used to determine whether a player is actually active with respect to the data given.</w:t>
      </w:r>
    </w:p>
    <w:p w14:paraId="508C3D88" w14:textId="77777777" w:rsidR="00A00FCA" w:rsidRDefault="00A00FCA" w:rsidP="00B732EC"/>
    <w:p w14:paraId="31993955" w14:textId="6BD0CBA3" w:rsidR="00A00FCA" w:rsidRDefault="00A00FCA" w:rsidP="00B732EC">
      <w:r>
        <w:t>This series of tests is to test the functionality of the heuristics used independently and show that the program is selecting active times with respect to the heuristic only.</w:t>
      </w:r>
    </w:p>
    <w:p w14:paraId="4DB9CBEB" w14:textId="77777777" w:rsidR="00A00FCA" w:rsidRDefault="00A00FCA" w:rsidP="00B732EC"/>
    <w:p w14:paraId="090F9514" w14:textId="77777777" w:rsidR="00A00FCA" w:rsidRPr="00512E9F" w:rsidRDefault="00A00FCA" w:rsidP="00A00FCA">
      <w:pPr>
        <w:pStyle w:val="Heading2"/>
        <w:rPr>
          <w:lang w:val="en-AU"/>
        </w:rPr>
      </w:pPr>
      <w:bookmarkStart w:id="21" w:name="_Toc271363203"/>
      <w:r w:rsidRPr="00512E9F">
        <w:rPr>
          <w:lang w:val="en-AU"/>
        </w:rPr>
        <w:t>Test Specification</w:t>
      </w:r>
      <w:bookmarkEnd w:id="21"/>
    </w:p>
    <w:p w14:paraId="37426453" w14:textId="368D059A" w:rsidR="00A00FCA" w:rsidRDefault="00A00FCA" w:rsidP="00B732EC">
      <w:r>
        <w:t>These tests will ensure correct operation of the methods used to select active times.</w:t>
      </w:r>
      <w:r w:rsidR="007E4A9F">
        <w:t xml:space="preserve"> Separate methods are used to test each method.</w:t>
      </w:r>
      <w:r w:rsidR="003768DD">
        <w:t xml:space="preserve"> Each heuristic should be able to work independently and predict start and finish times of the stints based on the given data.</w:t>
      </w:r>
    </w:p>
    <w:p w14:paraId="4421212E" w14:textId="77777777" w:rsidR="00A00FCA" w:rsidRDefault="00A00FCA" w:rsidP="00B732EC"/>
    <w:p w14:paraId="050883AC" w14:textId="77777777" w:rsidR="00A00FCA" w:rsidRPr="00512E9F" w:rsidRDefault="00A00FCA" w:rsidP="00A00FCA">
      <w:pPr>
        <w:pStyle w:val="Heading2"/>
        <w:rPr>
          <w:lang w:val="en-AU"/>
        </w:rPr>
      </w:pPr>
      <w:bookmarkStart w:id="22" w:name="_Toc271363204"/>
      <w:r w:rsidRPr="00512E9F">
        <w:rPr>
          <w:lang w:val="en-AU"/>
        </w:rPr>
        <w:t>Test Description</w:t>
      </w:r>
      <w:bookmarkEnd w:id="22"/>
    </w:p>
    <w:p w14:paraId="6F6F637D" w14:textId="62591A01" w:rsidR="0057158D" w:rsidRPr="00E60158" w:rsidRDefault="0057158D" w:rsidP="0057158D">
      <w:pPr>
        <w:pStyle w:val="ListParagraph"/>
        <w:numPr>
          <w:ilvl w:val="0"/>
          <w:numId w:val="16"/>
        </w:numPr>
        <w:rPr>
          <w:lang w:val="en-AU"/>
        </w:rPr>
      </w:pPr>
      <w:r w:rsidRPr="000A1154">
        <w:rPr>
          <w:b/>
          <w:lang w:val="en-AU"/>
        </w:rPr>
        <w:t>Means of Control:</w:t>
      </w:r>
      <w:r w:rsidRPr="00E60158">
        <w:rPr>
          <w:lang w:val="en-AU"/>
        </w:rPr>
        <w:t xml:space="preserve"> </w:t>
      </w:r>
      <w:r w:rsidR="00326861">
        <w:rPr>
          <w:lang w:val="en-AU"/>
        </w:rPr>
        <w:t>Data to be entered manually into the test method</w:t>
      </w:r>
      <w:r w:rsidR="00980D7B">
        <w:rPr>
          <w:lang w:val="en-AU"/>
        </w:rPr>
        <w:t xml:space="preserve"> which executes the main program to only run the specified heuristic.</w:t>
      </w:r>
    </w:p>
    <w:p w14:paraId="1F48AF78" w14:textId="0591151C" w:rsidR="0057158D" w:rsidRPr="00E60158" w:rsidRDefault="0057158D" w:rsidP="0057158D">
      <w:pPr>
        <w:pStyle w:val="ListParagraph"/>
        <w:numPr>
          <w:ilvl w:val="0"/>
          <w:numId w:val="16"/>
        </w:numPr>
        <w:rPr>
          <w:lang w:val="en-AU"/>
        </w:rPr>
      </w:pPr>
      <w:r w:rsidRPr="000A1154">
        <w:rPr>
          <w:b/>
          <w:lang w:val="en-AU"/>
        </w:rPr>
        <w:t>Input Data:</w:t>
      </w:r>
      <w:r w:rsidRPr="00E60158">
        <w:rPr>
          <w:lang w:val="en-AU"/>
        </w:rPr>
        <w:t xml:space="preserve"> </w:t>
      </w:r>
      <w:r w:rsidR="00980D7B">
        <w:rPr>
          <w:lang w:val="en-AU"/>
        </w:rPr>
        <w:t>User is to input the .csv file to be processed.</w:t>
      </w:r>
    </w:p>
    <w:p w14:paraId="42804837" w14:textId="17DCA98D" w:rsidR="0057158D" w:rsidRPr="00E60158" w:rsidRDefault="0057158D" w:rsidP="0057158D">
      <w:pPr>
        <w:pStyle w:val="ListParagraph"/>
        <w:numPr>
          <w:ilvl w:val="0"/>
          <w:numId w:val="16"/>
        </w:numPr>
        <w:rPr>
          <w:lang w:val="en-AU"/>
        </w:rPr>
      </w:pPr>
      <w:r w:rsidRPr="000A1154">
        <w:rPr>
          <w:b/>
          <w:lang w:val="en-AU"/>
        </w:rPr>
        <w:t>Input Commands:</w:t>
      </w:r>
      <w:r w:rsidRPr="00E60158">
        <w:rPr>
          <w:lang w:val="en-AU"/>
        </w:rPr>
        <w:t xml:space="preserve"> </w:t>
      </w:r>
      <w:r w:rsidR="00980D7B">
        <w:rPr>
          <w:lang w:val="en-AU"/>
        </w:rPr>
        <w:t>The program will output a .vid file that shows the predicted stints using only one heuristic.</w:t>
      </w:r>
    </w:p>
    <w:p w14:paraId="4E5F339B" w14:textId="2B83C4EB" w:rsidR="0057158D" w:rsidRPr="00E60158" w:rsidRDefault="0057158D" w:rsidP="0057158D">
      <w:pPr>
        <w:pStyle w:val="ListParagraph"/>
        <w:numPr>
          <w:ilvl w:val="0"/>
          <w:numId w:val="16"/>
        </w:numPr>
        <w:rPr>
          <w:lang w:val="en-AU"/>
        </w:rPr>
      </w:pPr>
      <w:r w:rsidRPr="000A1154">
        <w:rPr>
          <w:b/>
          <w:lang w:val="en-AU"/>
        </w:rPr>
        <w:t>Output Data:</w:t>
      </w:r>
      <w:r w:rsidR="00980D7B">
        <w:rPr>
          <w:lang w:val="en-AU"/>
        </w:rPr>
        <w:t xml:space="preserve"> A .vid file that can be opened on Catapult Sprint that only uses one heuristic to determine stints.</w:t>
      </w:r>
    </w:p>
    <w:p w14:paraId="354BA20B" w14:textId="77777777" w:rsidR="0057158D" w:rsidRPr="00512E9F" w:rsidRDefault="0057158D" w:rsidP="0057158D">
      <w:pPr>
        <w:pStyle w:val="Heading2"/>
        <w:rPr>
          <w:lang w:val="en-AU"/>
        </w:rPr>
      </w:pPr>
      <w:bookmarkStart w:id="23" w:name="_Toc271363205"/>
      <w:r w:rsidRPr="00512E9F">
        <w:rPr>
          <w:lang w:val="en-AU"/>
        </w:rPr>
        <w:t>Test Analysis Report</w:t>
      </w:r>
      <w:bookmarkEnd w:id="23"/>
    </w:p>
    <w:p w14:paraId="31944694" w14:textId="48B08307" w:rsidR="0057158D" w:rsidRPr="00E60158" w:rsidRDefault="0057158D" w:rsidP="0057158D">
      <w:pPr>
        <w:pStyle w:val="ListParagraph"/>
        <w:numPr>
          <w:ilvl w:val="0"/>
          <w:numId w:val="17"/>
        </w:numPr>
        <w:rPr>
          <w:lang w:val="en-AU"/>
        </w:rPr>
      </w:pPr>
      <w:r w:rsidRPr="00B41E55">
        <w:rPr>
          <w:b/>
          <w:lang w:val="en-AU"/>
        </w:rPr>
        <w:t>Function:</w:t>
      </w:r>
      <w:r w:rsidRPr="00E60158">
        <w:rPr>
          <w:lang w:val="en-AU"/>
        </w:rPr>
        <w:t xml:space="preserve"> </w:t>
      </w:r>
      <w:r w:rsidR="00980D7B">
        <w:rPr>
          <w:lang w:val="en-AU"/>
        </w:rPr>
        <w:t>This test will check for the correct functionality of the given heuristic methods</w:t>
      </w:r>
      <w:r w:rsidRPr="00E60158">
        <w:rPr>
          <w:lang w:val="en-AU"/>
        </w:rPr>
        <w:t xml:space="preserve"> </w:t>
      </w:r>
    </w:p>
    <w:p w14:paraId="206479A7" w14:textId="779873B0" w:rsidR="0057158D" w:rsidRPr="00E60158" w:rsidRDefault="0057158D" w:rsidP="0057158D">
      <w:pPr>
        <w:pStyle w:val="ListParagraph"/>
        <w:numPr>
          <w:ilvl w:val="0"/>
          <w:numId w:val="17"/>
        </w:numPr>
        <w:rPr>
          <w:lang w:val="en-AU"/>
        </w:rPr>
      </w:pPr>
      <w:r w:rsidRPr="00B41E55">
        <w:rPr>
          <w:b/>
          <w:lang w:val="en-AU"/>
        </w:rPr>
        <w:t>Performance:</w:t>
      </w:r>
      <w:r w:rsidRPr="00E60158">
        <w:rPr>
          <w:lang w:val="en-AU"/>
        </w:rPr>
        <w:t xml:space="preserve"> This test wi</w:t>
      </w:r>
      <w:r w:rsidR="00980D7B">
        <w:rPr>
          <w:lang w:val="en-AU"/>
        </w:rPr>
        <w:t xml:space="preserve">ll show that the method works correctly independently of other heuristics. </w:t>
      </w:r>
    </w:p>
    <w:p w14:paraId="499BC5FF" w14:textId="2069A520" w:rsidR="0057158D" w:rsidRDefault="0057158D" w:rsidP="0057158D">
      <w:pPr>
        <w:pStyle w:val="ListParagraph"/>
        <w:numPr>
          <w:ilvl w:val="0"/>
          <w:numId w:val="17"/>
        </w:numPr>
        <w:rPr>
          <w:lang w:val="en-AU"/>
        </w:rPr>
      </w:pPr>
      <w:r w:rsidRPr="00B41E55">
        <w:rPr>
          <w:b/>
          <w:lang w:val="en-AU"/>
        </w:rPr>
        <w:t>Data Measures</w:t>
      </w:r>
      <w:r>
        <w:rPr>
          <w:lang w:val="en-AU"/>
        </w:rPr>
        <w:t>:</w:t>
      </w:r>
      <w:r w:rsidR="00E914C5">
        <w:rPr>
          <w:lang w:val="en-AU"/>
        </w:rPr>
        <w:t xml:space="preserve"> The stint will be opened on Catapult Sprint to show the correct times for stints with respect to the given heuristic. </w:t>
      </w:r>
    </w:p>
    <w:p w14:paraId="7E27D48D" w14:textId="289FD36F" w:rsidR="00B732EC" w:rsidRDefault="00B732EC" w:rsidP="00B732EC">
      <w:r>
        <w:br w:type="page"/>
      </w:r>
    </w:p>
    <w:p w14:paraId="710C0B25" w14:textId="76148AF1" w:rsidR="00B732EC" w:rsidRDefault="00B732EC" w:rsidP="00B732EC">
      <w:pPr>
        <w:pStyle w:val="Heading1"/>
        <w:rPr>
          <w:shd w:val="clear" w:color="auto" w:fill="FFFFFF"/>
          <w:lang w:val="en-AU"/>
        </w:rPr>
      </w:pPr>
      <w:bookmarkStart w:id="24" w:name="_Toc271363206"/>
      <w:r>
        <w:rPr>
          <w:shd w:val="clear" w:color="auto" w:fill="FFFFFF"/>
          <w:lang w:val="en-AU"/>
        </w:rPr>
        <w:t>Test F</w:t>
      </w:r>
      <w:bookmarkEnd w:id="24"/>
    </w:p>
    <w:p w14:paraId="68A8DDCF" w14:textId="67F17679" w:rsidR="005E7617" w:rsidRDefault="00C90740" w:rsidP="005E7617">
      <w:r>
        <w:t>Users are able to input data into STINT via the graphical user interface provided. The inputs required to run STINT are: Grounds Selection, Start Time, Finish Time and the directory of .csv files to be processed.</w:t>
      </w:r>
    </w:p>
    <w:p w14:paraId="43ECA136" w14:textId="77777777" w:rsidR="00C90740" w:rsidRDefault="00C90740" w:rsidP="005E7617"/>
    <w:p w14:paraId="355AF0BA" w14:textId="774ECEC3" w:rsidR="00C90740" w:rsidRDefault="00C90740" w:rsidP="005E7617">
      <w:r>
        <w:t>Manual input would bring extra room for error. Hence checks to make sure the user is entering correct data is required.</w:t>
      </w:r>
    </w:p>
    <w:p w14:paraId="14F788FB" w14:textId="77777777" w:rsidR="00C90740" w:rsidRDefault="00C90740" w:rsidP="005E7617"/>
    <w:p w14:paraId="255EF6EB" w14:textId="1B580192" w:rsidR="00C90740" w:rsidRPr="005E7617" w:rsidRDefault="00C90740" w:rsidP="005E7617">
      <w:r>
        <w:t>This test is to ensure that the input data is inputted correctly, and checks for the functionality of a checker that prompts the user when there is an irregularity in the input data.</w:t>
      </w:r>
    </w:p>
    <w:p w14:paraId="09896CBB" w14:textId="77777777" w:rsidR="00B732EC" w:rsidRDefault="00B732EC" w:rsidP="00B732EC">
      <w:pPr>
        <w:pStyle w:val="Heading2"/>
        <w:rPr>
          <w:lang w:val="en-AU"/>
        </w:rPr>
      </w:pPr>
      <w:bookmarkStart w:id="25" w:name="_Toc271363207"/>
      <w:r w:rsidRPr="00512E9F">
        <w:rPr>
          <w:lang w:val="en-AU"/>
        </w:rPr>
        <w:t>Test Specification</w:t>
      </w:r>
      <w:bookmarkEnd w:id="25"/>
    </w:p>
    <w:p w14:paraId="1A40ED19" w14:textId="47D48E41" w:rsidR="00C90740" w:rsidRPr="00C90740" w:rsidRDefault="00C90740" w:rsidP="00C90740">
      <w:r>
        <w:t>These tests include making sure the user prompts appear in each of the following cases: Invalid grounds, invalid start time, invalid finish time, abnormal game period, incorrect .csv file and a warning for the user for large/deep folders.</w:t>
      </w:r>
    </w:p>
    <w:p w14:paraId="26148825" w14:textId="77777777" w:rsidR="00B732EC" w:rsidRPr="00512E9F" w:rsidRDefault="00B732EC" w:rsidP="00B732EC">
      <w:pPr>
        <w:pStyle w:val="Heading2"/>
        <w:rPr>
          <w:lang w:val="en-AU"/>
        </w:rPr>
      </w:pPr>
      <w:bookmarkStart w:id="26" w:name="_Toc271363208"/>
      <w:r w:rsidRPr="00512E9F">
        <w:rPr>
          <w:lang w:val="en-AU"/>
        </w:rPr>
        <w:t>Test Description</w:t>
      </w:r>
      <w:bookmarkEnd w:id="26"/>
    </w:p>
    <w:p w14:paraId="7CB7BE5E" w14:textId="13569738" w:rsidR="00B732EC" w:rsidRPr="00E60158" w:rsidRDefault="00B732EC" w:rsidP="00B732EC">
      <w:pPr>
        <w:pStyle w:val="ListParagraph"/>
        <w:numPr>
          <w:ilvl w:val="0"/>
          <w:numId w:val="16"/>
        </w:numPr>
        <w:rPr>
          <w:lang w:val="en-AU"/>
        </w:rPr>
      </w:pPr>
      <w:r w:rsidRPr="000A1154">
        <w:rPr>
          <w:b/>
          <w:lang w:val="en-AU"/>
        </w:rPr>
        <w:t>Means of Control:</w:t>
      </w:r>
      <w:r w:rsidR="00C90740">
        <w:rPr>
          <w:lang w:val="en-AU"/>
        </w:rPr>
        <w:t xml:space="preserve"> Data will be manually entered into the program</w:t>
      </w:r>
    </w:p>
    <w:p w14:paraId="300F0E91" w14:textId="006B7C43" w:rsidR="00B732EC" w:rsidRPr="00E60158" w:rsidRDefault="00B732EC" w:rsidP="00B732EC">
      <w:pPr>
        <w:pStyle w:val="ListParagraph"/>
        <w:numPr>
          <w:ilvl w:val="0"/>
          <w:numId w:val="16"/>
        </w:numPr>
        <w:rPr>
          <w:lang w:val="en-AU"/>
        </w:rPr>
      </w:pPr>
      <w:r w:rsidRPr="000A1154">
        <w:rPr>
          <w:b/>
          <w:lang w:val="en-AU"/>
        </w:rPr>
        <w:t>Input Data:</w:t>
      </w:r>
      <w:r w:rsidRPr="00E60158">
        <w:rPr>
          <w:lang w:val="en-AU"/>
        </w:rPr>
        <w:t xml:space="preserve"> </w:t>
      </w:r>
      <w:r w:rsidR="00C90740">
        <w:rPr>
          <w:lang w:val="en-AU"/>
        </w:rPr>
        <w:t>Input data is to be the various manual input into the graphical user interface, each to test for the appearance of the checkers.</w:t>
      </w:r>
    </w:p>
    <w:p w14:paraId="4CAE923D" w14:textId="06B1F9FD" w:rsidR="00B732EC" w:rsidRPr="00E60158" w:rsidRDefault="00B732EC" w:rsidP="00B732EC">
      <w:pPr>
        <w:pStyle w:val="ListParagraph"/>
        <w:numPr>
          <w:ilvl w:val="0"/>
          <w:numId w:val="16"/>
        </w:numPr>
        <w:rPr>
          <w:lang w:val="en-AU"/>
        </w:rPr>
      </w:pPr>
      <w:r w:rsidRPr="000A1154">
        <w:rPr>
          <w:b/>
          <w:lang w:val="en-AU"/>
        </w:rPr>
        <w:t>Input Commands:</w:t>
      </w:r>
      <w:r w:rsidRPr="00E60158">
        <w:rPr>
          <w:lang w:val="en-AU"/>
        </w:rPr>
        <w:t xml:space="preserve"> </w:t>
      </w:r>
      <w:r w:rsidR="00C90740">
        <w:rPr>
          <w:lang w:val="en-AU"/>
        </w:rPr>
        <w:t>Run STINT with strange/incorrect user inputs.</w:t>
      </w:r>
    </w:p>
    <w:p w14:paraId="602D0586" w14:textId="749FC7D4" w:rsidR="00B732EC" w:rsidRDefault="00B732EC" w:rsidP="00B732EC">
      <w:pPr>
        <w:pStyle w:val="ListParagraph"/>
        <w:numPr>
          <w:ilvl w:val="0"/>
          <w:numId w:val="16"/>
        </w:numPr>
        <w:rPr>
          <w:lang w:val="en-AU"/>
        </w:rPr>
      </w:pPr>
      <w:r w:rsidRPr="000A1154">
        <w:rPr>
          <w:b/>
          <w:lang w:val="en-AU"/>
        </w:rPr>
        <w:t>Output Data:</w:t>
      </w:r>
      <w:r w:rsidR="00C90740">
        <w:rPr>
          <w:lang w:val="en-AU"/>
        </w:rPr>
        <w:t xml:space="preserve"> </w:t>
      </w:r>
      <w:r w:rsidR="008A72E0">
        <w:rPr>
          <w:lang w:val="en-AU"/>
        </w:rPr>
        <w:t>Pop-up windows or prompts to appear when incorrect input is received</w:t>
      </w:r>
    </w:p>
    <w:p w14:paraId="30C1F4B8" w14:textId="7F02D2F7" w:rsidR="008A72E0" w:rsidRPr="00E60158" w:rsidRDefault="008A72E0" w:rsidP="00B732EC">
      <w:pPr>
        <w:pStyle w:val="ListParagraph"/>
        <w:numPr>
          <w:ilvl w:val="0"/>
          <w:numId w:val="16"/>
        </w:numPr>
        <w:rPr>
          <w:lang w:val="en-AU"/>
        </w:rPr>
      </w:pPr>
      <w:r w:rsidRPr="00B9240B">
        <w:rPr>
          <w:b/>
          <w:u w:color="0000E9"/>
        </w:rPr>
        <w:t>System Messages</w:t>
      </w:r>
      <w:r w:rsidRPr="00B9240B">
        <w:rPr>
          <w:u w:color="0000E9"/>
        </w:rPr>
        <w:t xml:space="preserve">:  </w:t>
      </w:r>
      <w:r>
        <w:rPr>
          <w:u w:color="0000E9"/>
        </w:rPr>
        <w:t>System will halt processing and prompt user to change input.</w:t>
      </w:r>
    </w:p>
    <w:p w14:paraId="3A39DDF1" w14:textId="77777777" w:rsidR="00B732EC" w:rsidRPr="00512E9F" w:rsidRDefault="00B732EC" w:rsidP="00B732EC">
      <w:pPr>
        <w:pStyle w:val="Heading2"/>
        <w:rPr>
          <w:lang w:val="en-AU"/>
        </w:rPr>
      </w:pPr>
      <w:bookmarkStart w:id="27" w:name="_Toc271363209"/>
      <w:r w:rsidRPr="00512E9F">
        <w:rPr>
          <w:lang w:val="en-AU"/>
        </w:rPr>
        <w:t>Test Analysis Report</w:t>
      </w:r>
      <w:bookmarkEnd w:id="27"/>
    </w:p>
    <w:p w14:paraId="59042E7B" w14:textId="5AB47F14" w:rsidR="00B732EC" w:rsidRPr="00E60158" w:rsidRDefault="00B732EC" w:rsidP="00B732EC">
      <w:pPr>
        <w:pStyle w:val="ListParagraph"/>
        <w:numPr>
          <w:ilvl w:val="0"/>
          <w:numId w:val="17"/>
        </w:numPr>
        <w:rPr>
          <w:lang w:val="en-AU"/>
        </w:rPr>
      </w:pPr>
      <w:r w:rsidRPr="00B41E55">
        <w:rPr>
          <w:b/>
          <w:lang w:val="en-AU"/>
        </w:rPr>
        <w:t>Function:</w:t>
      </w:r>
      <w:r w:rsidRPr="00E60158">
        <w:rPr>
          <w:lang w:val="en-AU"/>
        </w:rPr>
        <w:t xml:space="preserve"> This test will </w:t>
      </w:r>
      <w:r w:rsidR="00662492">
        <w:rPr>
          <w:lang w:val="en-AU"/>
        </w:rPr>
        <w:t>make sure all the user interface prompts are appearing when required.</w:t>
      </w:r>
    </w:p>
    <w:p w14:paraId="10780CE9" w14:textId="3387D64D" w:rsidR="00B732EC" w:rsidRPr="00E60158" w:rsidRDefault="00B732EC" w:rsidP="00B732EC">
      <w:pPr>
        <w:pStyle w:val="ListParagraph"/>
        <w:numPr>
          <w:ilvl w:val="0"/>
          <w:numId w:val="17"/>
        </w:numPr>
        <w:rPr>
          <w:lang w:val="en-AU"/>
        </w:rPr>
      </w:pPr>
      <w:r w:rsidRPr="00B41E55">
        <w:rPr>
          <w:b/>
          <w:lang w:val="en-AU"/>
        </w:rPr>
        <w:t>Performance:</w:t>
      </w:r>
      <w:r w:rsidRPr="00E60158">
        <w:rPr>
          <w:lang w:val="en-AU"/>
        </w:rPr>
        <w:t xml:space="preserve"> This test will prove that </w:t>
      </w:r>
      <w:r w:rsidR="00662492">
        <w:rPr>
          <w:lang w:val="en-AU"/>
        </w:rPr>
        <w:t>prompts always appear when a user inputs strange data. Users are able to change the data or proceed with given data.</w:t>
      </w:r>
    </w:p>
    <w:p w14:paraId="68941385" w14:textId="4839E8C8" w:rsidR="00B732EC" w:rsidRDefault="00B732EC" w:rsidP="00B732EC">
      <w:pPr>
        <w:pStyle w:val="ListParagraph"/>
        <w:numPr>
          <w:ilvl w:val="0"/>
          <w:numId w:val="17"/>
        </w:numPr>
        <w:rPr>
          <w:lang w:val="en-AU"/>
        </w:rPr>
      </w:pPr>
      <w:r w:rsidRPr="00B41E55">
        <w:rPr>
          <w:b/>
          <w:lang w:val="en-AU"/>
        </w:rPr>
        <w:t>Data Measures</w:t>
      </w:r>
      <w:r>
        <w:rPr>
          <w:lang w:val="en-AU"/>
        </w:rPr>
        <w:t xml:space="preserve">: </w:t>
      </w:r>
      <w:r w:rsidR="00662492">
        <w:rPr>
          <w:lang w:val="en-AU"/>
        </w:rPr>
        <w:t>Acceptance for the test involves prompts always appearing when bad inputs are received.</w:t>
      </w:r>
      <w:bookmarkStart w:id="28" w:name="_GoBack"/>
      <w:bookmarkEnd w:id="28"/>
    </w:p>
    <w:p w14:paraId="167F002D" w14:textId="45BE3CC4" w:rsidR="00B732EC" w:rsidRPr="00FB7018" w:rsidRDefault="00B732EC" w:rsidP="00B732EC">
      <w:pPr>
        <w:rPr>
          <w:lang w:val="en-AU"/>
        </w:rPr>
      </w:pPr>
    </w:p>
    <w:sectPr w:rsidR="00B732EC" w:rsidRPr="00FB7018" w:rsidSect="00ED55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0444565"/>
    <w:multiLevelType w:val="hybridMultilevel"/>
    <w:tmpl w:val="0580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07088F"/>
    <w:multiLevelType w:val="multilevel"/>
    <w:tmpl w:val="2A8E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D0FA7"/>
    <w:multiLevelType w:val="hybridMultilevel"/>
    <w:tmpl w:val="E1424150"/>
    <w:lvl w:ilvl="0" w:tplc="46EC2954">
      <w:start w:val="2"/>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378F1671"/>
    <w:multiLevelType w:val="hybridMultilevel"/>
    <w:tmpl w:val="2534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39277B"/>
    <w:multiLevelType w:val="hybridMultilevel"/>
    <w:tmpl w:val="D142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436242"/>
    <w:multiLevelType w:val="multilevel"/>
    <w:tmpl w:val="9028E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271F67"/>
    <w:multiLevelType w:val="hybridMultilevel"/>
    <w:tmpl w:val="B212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A32958"/>
    <w:multiLevelType w:val="hybridMultilevel"/>
    <w:tmpl w:val="B058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395441"/>
    <w:multiLevelType w:val="hybridMultilevel"/>
    <w:tmpl w:val="3F3A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F634F"/>
    <w:multiLevelType w:val="hybridMultilevel"/>
    <w:tmpl w:val="65B664B2"/>
    <w:lvl w:ilvl="0" w:tplc="7242AAF0">
      <w:start w:val="2"/>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nsid w:val="6439345C"/>
    <w:multiLevelType w:val="hybridMultilevel"/>
    <w:tmpl w:val="B9EC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8C3536"/>
    <w:multiLevelType w:val="hybridMultilevel"/>
    <w:tmpl w:val="50DA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28337A"/>
    <w:multiLevelType w:val="hybridMultilevel"/>
    <w:tmpl w:val="230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B95588"/>
    <w:multiLevelType w:val="hybridMultilevel"/>
    <w:tmpl w:val="C650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3"/>
  </w:num>
  <w:num w:numId="11">
    <w:abstractNumId w:val="11"/>
  </w:num>
  <w:num w:numId="12">
    <w:abstractNumId w:val="14"/>
  </w:num>
  <w:num w:numId="13">
    <w:abstractNumId w:val="10"/>
  </w:num>
  <w:num w:numId="14">
    <w:abstractNumId w:val="17"/>
  </w:num>
  <w:num w:numId="15">
    <w:abstractNumId w:val="22"/>
  </w:num>
  <w:num w:numId="16">
    <w:abstractNumId w:val="12"/>
  </w:num>
  <w:num w:numId="17">
    <w:abstractNumId w:val="16"/>
  </w:num>
  <w:num w:numId="18">
    <w:abstractNumId w:val="18"/>
  </w:num>
  <w:num w:numId="19">
    <w:abstractNumId w:val="21"/>
  </w:num>
  <w:num w:numId="20">
    <w:abstractNumId w:val="20"/>
  </w:num>
  <w:num w:numId="21">
    <w:abstractNumId w:val="15"/>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BC3"/>
    <w:rsid w:val="000070AA"/>
    <w:rsid w:val="00064069"/>
    <w:rsid w:val="00070998"/>
    <w:rsid w:val="000A1154"/>
    <w:rsid w:val="000A3FB5"/>
    <w:rsid w:val="000A5103"/>
    <w:rsid w:val="000F3E2B"/>
    <w:rsid w:val="00131732"/>
    <w:rsid w:val="00146270"/>
    <w:rsid w:val="001711DC"/>
    <w:rsid w:val="00171423"/>
    <w:rsid w:val="001822B8"/>
    <w:rsid w:val="001A3507"/>
    <w:rsid w:val="001A7C75"/>
    <w:rsid w:val="001C6F2D"/>
    <w:rsid w:val="001F1BFD"/>
    <w:rsid w:val="002230A1"/>
    <w:rsid w:val="002230FE"/>
    <w:rsid w:val="00224A02"/>
    <w:rsid w:val="002351EF"/>
    <w:rsid w:val="002636F7"/>
    <w:rsid w:val="00270B08"/>
    <w:rsid w:val="00276B03"/>
    <w:rsid w:val="00290C77"/>
    <w:rsid w:val="002A4AC3"/>
    <w:rsid w:val="002C399C"/>
    <w:rsid w:val="002F202D"/>
    <w:rsid w:val="002F238F"/>
    <w:rsid w:val="002F57B1"/>
    <w:rsid w:val="00326861"/>
    <w:rsid w:val="00335AE3"/>
    <w:rsid w:val="00343FAF"/>
    <w:rsid w:val="003448A0"/>
    <w:rsid w:val="003466BE"/>
    <w:rsid w:val="00361DCF"/>
    <w:rsid w:val="003666AF"/>
    <w:rsid w:val="003768DD"/>
    <w:rsid w:val="003D67DC"/>
    <w:rsid w:val="0041460F"/>
    <w:rsid w:val="004464ED"/>
    <w:rsid w:val="004601A5"/>
    <w:rsid w:val="00465F2E"/>
    <w:rsid w:val="0047134F"/>
    <w:rsid w:val="004947AF"/>
    <w:rsid w:val="00497BD2"/>
    <w:rsid w:val="004A169A"/>
    <w:rsid w:val="004A1E0E"/>
    <w:rsid w:val="004B6657"/>
    <w:rsid w:val="004C2228"/>
    <w:rsid w:val="005008A4"/>
    <w:rsid w:val="005457BC"/>
    <w:rsid w:val="0057158D"/>
    <w:rsid w:val="00573E91"/>
    <w:rsid w:val="005E4B9D"/>
    <w:rsid w:val="005E7617"/>
    <w:rsid w:val="00601F3B"/>
    <w:rsid w:val="006221C7"/>
    <w:rsid w:val="0062284F"/>
    <w:rsid w:val="00631607"/>
    <w:rsid w:val="0064416A"/>
    <w:rsid w:val="00644AF5"/>
    <w:rsid w:val="0065210E"/>
    <w:rsid w:val="00662492"/>
    <w:rsid w:val="0069378C"/>
    <w:rsid w:val="006A4761"/>
    <w:rsid w:val="006B260A"/>
    <w:rsid w:val="006C667A"/>
    <w:rsid w:val="006F0689"/>
    <w:rsid w:val="00710B7F"/>
    <w:rsid w:val="0071105C"/>
    <w:rsid w:val="007122F7"/>
    <w:rsid w:val="00716A4E"/>
    <w:rsid w:val="0072493F"/>
    <w:rsid w:val="007949D2"/>
    <w:rsid w:val="007A4BC3"/>
    <w:rsid w:val="007A6772"/>
    <w:rsid w:val="007A6E75"/>
    <w:rsid w:val="007D6ADF"/>
    <w:rsid w:val="007E0131"/>
    <w:rsid w:val="007E4A9F"/>
    <w:rsid w:val="007F434C"/>
    <w:rsid w:val="00805B7B"/>
    <w:rsid w:val="0082622E"/>
    <w:rsid w:val="00827883"/>
    <w:rsid w:val="0087765E"/>
    <w:rsid w:val="008A72E0"/>
    <w:rsid w:val="00944EB8"/>
    <w:rsid w:val="009547B4"/>
    <w:rsid w:val="00957DDC"/>
    <w:rsid w:val="00980D7B"/>
    <w:rsid w:val="009815BB"/>
    <w:rsid w:val="009C2946"/>
    <w:rsid w:val="00A00FCA"/>
    <w:rsid w:val="00A15DB5"/>
    <w:rsid w:val="00A67F87"/>
    <w:rsid w:val="00A73D94"/>
    <w:rsid w:val="00AB00E4"/>
    <w:rsid w:val="00AD1AB5"/>
    <w:rsid w:val="00B30E36"/>
    <w:rsid w:val="00B41E55"/>
    <w:rsid w:val="00B732EC"/>
    <w:rsid w:val="00B76B3B"/>
    <w:rsid w:val="00B9240B"/>
    <w:rsid w:val="00BD0C4D"/>
    <w:rsid w:val="00BD7F54"/>
    <w:rsid w:val="00BE5179"/>
    <w:rsid w:val="00BF326D"/>
    <w:rsid w:val="00BF3500"/>
    <w:rsid w:val="00C10910"/>
    <w:rsid w:val="00C23A16"/>
    <w:rsid w:val="00C5688E"/>
    <w:rsid w:val="00C90740"/>
    <w:rsid w:val="00C95CBD"/>
    <w:rsid w:val="00CB2E4F"/>
    <w:rsid w:val="00CB444C"/>
    <w:rsid w:val="00CC0AD5"/>
    <w:rsid w:val="00CE7038"/>
    <w:rsid w:val="00D02BD7"/>
    <w:rsid w:val="00D317D6"/>
    <w:rsid w:val="00D70AF3"/>
    <w:rsid w:val="00DC6893"/>
    <w:rsid w:val="00DE48D6"/>
    <w:rsid w:val="00DF6103"/>
    <w:rsid w:val="00E312C4"/>
    <w:rsid w:val="00E505EB"/>
    <w:rsid w:val="00E60158"/>
    <w:rsid w:val="00E80405"/>
    <w:rsid w:val="00E9123A"/>
    <w:rsid w:val="00E914C5"/>
    <w:rsid w:val="00EB0348"/>
    <w:rsid w:val="00ED5527"/>
    <w:rsid w:val="00EE18D3"/>
    <w:rsid w:val="00F0399F"/>
    <w:rsid w:val="00F35D1F"/>
    <w:rsid w:val="00F832F7"/>
    <w:rsid w:val="00FB626F"/>
    <w:rsid w:val="00FB7018"/>
    <w:rsid w:val="00FB7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AAE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B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4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48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BC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A4B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B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A4BC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A4BC3"/>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A4BC3"/>
    <w:rPr>
      <w:i/>
      <w:iCs/>
      <w:color w:val="808080" w:themeColor="text1" w:themeTint="7F"/>
    </w:rPr>
  </w:style>
  <w:style w:type="character" w:customStyle="1" w:styleId="Heading2Char">
    <w:name w:val="Heading 2 Char"/>
    <w:basedOn w:val="DefaultParagraphFont"/>
    <w:link w:val="Heading2"/>
    <w:uiPriority w:val="9"/>
    <w:rsid w:val="007A4BC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49D2"/>
    <w:pPr>
      <w:ind w:left="720"/>
      <w:contextualSpacing/>
    </w:pPr>
  </w:style>
  <w:style w:type="paragraph" w:styleId="TOCHeading">
    <w:name w:val="TOC Heading"/>
    <w:basedOn w:val="Heading1"/>
    <w:next w:val="Normal"/>
    <w:uiPriority w:val="39"/>
    <w:unhideWhenUsed/>
    <w:qFormat/>
    <w:rsid w:val="003448A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448A0"/>
    <w:pPr>
      <w:spacing w:before="120"/>
    </w:pPr>
    <w:rPr>
      <w:b/>
    </w:rPr>
  </w:style>
  <w:style w:type="paragraph" w:styleId="TOC2">
    <w:name w:val="toc 2"/>
    <w:basedOn w:val="Normal"/>
    <w:next w:val="Normal"/>
    <w:autoRedefine/>
    <w:uiPriority w:val="39"/>
    <w:unhideWhenUsed/>
    <w:rsid w:val="003448A0"/>
    <w:pPr>
      <w:ind w:left="240"/>
    </w:pPr>
    <w:rPr>
      <w:b/>
      <w:sz w:val="22"/>
      <w:szCs w:val="22"/>
    </w:rPr>
  </w:style>
  <w:style w:type="paragraph" w:styleId="BalloonText">
    <w:name w:val="Balloon Text"/>
    <w:basedOn w:val="Normal"/>
    <w:link w:val="BalloonTextChar"/>
    <w:uiPriority w:val="99"/>
    <w:semiHidden/>
    <w:unhideWhenUsed/>
    <w:rsid w:val="003448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8A0"/>
    <w:rPr>
      <w:rFonts w:ascii="Lucida Grande" w:hAnsi="Lucida Grande" w:cs="Lucida Grande"/>
      <w:sz w:val="18"/>
      <w:szCs w:val="18"/>
    </w:rPr>
  </w:style>
  <w:style w:type="paragraph" w:styleId="TOC3">
    <w:name w:val="toc 3"/>
    <w:basedOn w:val="Normal"/>
    <w:next w:val="Normal"/>
    <w:autoRedefine/>
    <w:uiPriority w:val="39"/>
    <w:unhideWhenUsed/>
    <w:rsid w:val="003448A0"/>
    <w:pPr>
      <w:ind w:left="480"/>
    </w:pPr>
    <w:rPr>
      <w:sz w:val="22"/>
      <w:szCs w:val="22"/>
    </w:rPr>
  </w:style>
  <w:style w:type="paragraph" w:styleId="TOC4">
    <w:name w:val="toc 4"/>
    <w:basedOn w:val="Normal"/>
    <w:next w:val="Normal"/>
    <w:autoRedefine/>
    <w:uiPriority w:val="39"/>
    <w:semiHidden/>
    <w:unhideWhenUsed/>
    <w:rsid w:val="003448A0"/>
    <w:pPr>
      <w:ind w:left="720"/>
    </w:pPr>
    <w:rPr>
      <w:sz w:val="20"/>
      <w:szCs w:val="20"/>
    </w:rPr>
  </w:style>
  <w:style w:type="paragraph" w:styleId="TOC5">
    <w:name w:val="toc 5"/>
    <w:basedOn w:val="Normal"/>
    <w:next w:val="Normal"/>
    <w:autoRedefine/>
    <w:uiPriority w:val="39"/>
    <w:semiHidden/>
    <w:unhideWhenUsed/>
    <w:rsid w:val="003448A0"/>
    <w:pPr>
      <w:ind w:left="960"/>
    </w:pPr>
    <w:rPr>
      <w:sz w:val="20"/>
      <w:szCs w:val="20"/>
    </w:rPr>
  </w:style>
  <w:style w:type="paragraph" w:styleId="TOC6">
    <w:name w:val="toc 6"/>
    <w:basedOn w:val="Normal"/>
    <w:next w:val="Normal"/>
    <w:autoRedefine/>
    <w:uiPriority w:val="39"/>
    <w:semiHidden/>
    <w:unhideWhenUsed/>
    <w:rsid w:val="003448A0"/>
    <w:pPr>
      <w:ind w:left="1200"/>
    </w:pPr>
    <w:rPr>
      <w:sz w:val="20"/>
      <w:szCs w:val="20"/>
    </w:rPr>
  </w:style>
  <w:style w:type="paragraph" w:styleId="TOC7">
    <w:name w:val="toc 7"/>
    <w:basedOn w:val="Normal"/>
    <w:next w:val="Normal"/>
    <w:autoRedefine/>
    <w:uiPriority w:val="39"/>
    <w:semiHidden/>
    <w:unhideWhenUsed/>
    <w:rsid w:val="003448A0"/>
    <w:pPr>
      <w:ind w:left="1440"/>
    </w:pPr>
    <w:rPr>
      <w:sz w:val="20"/>
      <w:szCs w:val="20"/>
    </w:rPr>
  </w:style>
  <w:style w:type="paragraph" w:styleId="TOC8">
    <w:name w:val="toc 8"/>
    <w:basedOn w:val="Normal"/>
    <w:next w:val="Normal"/>
    <w:autoRedefine/>
    <w:uiPriority w:val="39"/>
    <w:semiHidden/>
    <w:unhideWhenUsed/>
    <w:rsid w:val="003448A0"/>
    <w:pPr>
      <w:ind w:left="1680"/>
    </w:pPr>
    <w:rPr>
      <w:sz w:val="20"/>
      <w:szCs w:val="20"/>
    </w:rPr>
  </w:style>
  <w:style w:type="paragraph" w:styleId="TOC9">
    <w:name w:val="toc 9"/>
    <w:basedOn w:val="Normal"/>
    <w:next w:val="Normal"/>
    <w:autoRedefine/>
    <w:uiPriority w:val="39"/>
    <w:semiHidden/>
    <w:unhideWhenUsed/>
    <w:rsid w:val="003448A0"/>
    <w:pPr>
      <w:ind w:left="1920"/>
    </w:pPr>
    <w:rPr>
      <w:sz w:val="20"/>
      <w:szCs w:val="20"/>
    </w:rPr>
  </w:style>
  <w:style w:type="character" w:customStyle="1" w:styleId="Heading3Char">
    <w:name w:val="Heading 3 Char"/>
    <w:basedOn w:val="DefaultParagraphFont"/>
    <w:link w:val="Heading3"/>
    <w:uiPriority w:val="9"/>
    <w:rsid w:val="00DE48D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B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4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48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BC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A4B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B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A4BC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A4BC3"/>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A4BC3"/>
    <w:rPr>
      <w:i/>
      <w:iCs/>
      <w:color w:val="808080" w:themeColor="text1" w:themeTint="7F"/>
    </w:rPr>
  </w:style>
  <w:style w:type="character" w:customStyle="1" w:styleId="Heading2Char">
    <w:name w:val="Heading 2 Char"/>
    <w:basedOn w:val="DefaultParagraphFont"/>
    <w:link w:val="Heading2"/>
    <w:uiPriority w:val="9"/>
    <w:rsid w:val="007A4BC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49D2"/>
    <w:pPr>
      <w:ind w:left="720"/>
      <w:contextualSpacing/>
    </w:pPr>
  </w:style>
  <w:style w:type="paragraph" w:styleId="TOCHeading">
    <w:name w:val="TOC Heading"/>
    <w:basedOn w:val="Heading1"/>
    <w:next w:val="Normal"/>
    <w:uiPriority w:val="39"/>
    <w:unhideWhenUsed/>
    <w:qFormat/>
    <w:rsid w:val="003448A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448A0"/>
    <w:pPr>
      <w:spacing w:before="120"/>
    </w:pPr>
    <w:rPr>
      <w:b/>
    </w:rPr>
  </w:style>
  <w:style w:type="paragraph" w:styleId="TOC2">
    <w:name w:val="toc 2"/>
    <w:basedOn w:val="Normal"/>
    <w:next w:val="Normal"/>
    <w:autoRedefine/>
    <w:uiPriority w:val="39"/>
    <w:unhideWhenUsed/>
    <w:rsid w:val="003448A0"/>
    <w:pPr>
      <w:ind w:left="240"/>
    </w:pPr>
    <w:rPr>
      <w:b/>
      <w:sz w:val="22"/>
      <w:szCs w:val="22"/>
    </w:rPr>
  </w:style>
  <w:style w:type="paragraph" w:styleId="BalloonText">
    <w:name w:val="Balloon Text"/>
    <w:basedOn w:val="Normal"/>
    <w:link w:val="BalloonTextChar"/>
    <w:uiPriority w:val="99"/>
    <w:semiHidden/>
    <w:unhideWhenUsed/>
    <w:rsid w:val="003448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8A0"/>
    <w:rPr>
      <w:rFonts w:ascii="Lucida Grande" w:hAnsi="Lucida Grande" w:cs="Lucida Grande"/>
      <w:sz w:val="18"/>
      <w:szCs w:val="18"/>
    </w:rPr>
  </w:style>
  <w:style w:type="paragraph" w:styleId="TOC3">
    <w:name w:val="toc 3"/>
    <w:basedOn w:val="Normal"/>
    <w:next w:val="Normal"/>
    <w:autoRedefine/>
    <w:uiPriority w:val="39"/>
    <w:unhideWhenUsed/>
    <w:rsid w:val="003448A0"/>
    <w:pPr>
      <w:ind w:left="480"/>
    </w:pPr>
    <w:rPr>
      <w:sz w:val="22"/>
      <w:szCs w:val="22"/>
    </w:rPr>
  </w:style>
  <w:style w:type="paragraph" w:styleId="TOC4">
    <w:name w:val="toc 4"/>
    <w:basedOn w:val="Normal"/>
    <w:next w:val="Normal"/>
    <w:autoRedefine/>
    <w:uiPriority w:val="39"/>
    <w:semiHidden/>
    <w:unhideWhenUsed/>
    <w:rsid w:val="003448A0"/>
    <w:pPr>
      <w:ind w:left="720"/>
    </w:pPr>
    <w:rPr>
      <w:sz w:val="20"/>
      <w:szCs w:val="20"/>
    </w:rPr>
  </w:style>
  <w:style w:type="paragraph" w:styleId="TOC5">
    <w:name w:val="toc 5"/>
    <w:basedOn w:val="Normal"/>
    <w:next w:val="Normal"/>
    <w:autoRedefine/>
    <w:uiPriority w:val="39"/>
    <w:semiHidden/>
    <w:unhideWhenUsed/>
    <w:rsid w:val="003448A0"/>
    <w:pPr>
      <w:ind w:left="960"/>
    </w:pPr>
    <w:rPr>
      <w:sz w:val="20"/>
      <w:szCs w:val="20"/>
    </w:rPr>
  </w:style>
  <w:style w:type="paragraph" w:styleId="TOC6">
    <w:name w:val="toc 6"/>
    <w:basedOn w:val="Normal"/>
    <w:next w:val="Normal"/>
    <w:autoRedefine/>
    <w:uiPriority w:val="39"/>
    <w:semiHidden/>
    <w:unhideWhenUsed/>
    <w:rsid w:val="003448A0"/>
    <w:pPr>
      <w:ind w:left="1200"/>
    </w:pPr>
    <w:rPr>
      <w:sz w:val="20"/>
      <w:szCs w:val="20"/>
    </w:rPr>
  </w:style>
  <w:style w:type="paragraph" w:styleId="TOC7">
    <w:name w:val="toc 7"/>
    <w:basedOn w:val="Normal"/>
    <w:next w:val="Normal"/>
    <w:autoRedefine/>
    <w:uiPriority w:val="39"/>
    <w:semiHidden/>
    <w:unhideWhenUsed/>
    <w:rsid w:val="003448A0"/>
    <w:pPr>
      <w:ind w:left="1440"/>
    </w:pPr>
    <w:rPr>
      <w:sz w:val="20"/>
      <w:szCs w:val="20"/>
    </w:rPr>
  </w:style>
  <w:style w:type="paragraph" w:styleId="TOC8">
    <w:name w:val="toc 8"/>
    <w:basedOn w:val="Normal"/>
    <w:next w:val="Normal"/>
    <w:autoRedefine/>
    <w:uiPriority w:val="39"/>
    <w:semiHidden/>
    <w:unhideWhenUsed/>
    <w:rsid w:val="003448A0"/>
    <w:pPr>
      <w:ind w:left="1680"/>
    </w:pPr>
    <w:rPr>
      <w:sz w:val="20"/>
      <w:szCs w:val="20"/>
    </w:rPr>
  </w:style>
  <w:style w:type="paragraph" w:styleId="TOC9">
    <w:name w:val="toc 9"/>
    <w:basedOn w:val="Normal"/>
    <w:next w:val="Normal"/>
    <w:autoRedefine/>
    <w:uiPriority w:val="39"/>
    <w:semiHidden/>
    <w:unhideWhenUsed/>
    <w:rsid w:val="003448A0"/>
    <w:pPr>
      <w:ind w:left="1920"/>
    </w:pPr>
    <w:rPr>
      <w:sz w:val="20"/>
      <w:szCs w:val="20"/>
    </w:rPr>
  </w:style>
  <w:style w:type="character" w:customStyle="1" w:styleId="Heading3Char">
    <w:name w:val="Heading 3 Char"/>
    <w:basedOn w:val="DefaultParagraphFont"/>
    <w:link w:val="Heading3"/>
    <w:uiPriority w:val="9"/>
    <w:rsid w:val="00DE48D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3E13212-FF84-A24F-901D-56429A9AD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2218</Words>
  <Characters>12647</Characters>
  <Application>Microsoft Macintosh Word</Application>
  <DocSecurity>0</DocSecurity>
  <Lines>105</Lines>
  <Paragraphs>29</Paragraphs>
  <ScaleCrop>false</ScaleCrop>
  <Company>UWA</Company>
  <LinksUpToDate>false</LinksUpToDate>
  <CharactersWithSpaces>14836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Pham</dc:creator>
  <cp:keywords/>
  <dc:description/>
  <cp:lastModifiedBy>Marcus Pham</cp:lastModifiedBy>
  <cp:revision>137</cp:revision>
  <dcterms:created xsi:type="dcterms:W3CDTF">2014-09-02T02:52:00Z</dcterms:created>
  <dcterms:modified xsi:type="dcterms:W3CDTF">2014-09-04T16:06:00Z</dcterms:modified>
</cp:coreProperties>
</file>